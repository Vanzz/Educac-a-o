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B09B7" w14:textId="77777777" w:rsidR="00A72D61" w:rsidRDefault="00022043">
      <w:pPr>
        <w:pStyle w:val="Ttulo"/>
      </w:pPr>
      <w:r>
        <w:rPr>
          <w:noProof/>
          <w:lang w:eastAsia="pt-BR"/>
        </w:rPr>
        <w:drawing>
          <wp:inline distT="0" distB="0" distL="114300" distR="114300" wp14:anchorId="77FCDAEA" wp14:editId="3A67344D">
            <wp:extent cx="4065270" cy="7664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76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0894D" w14:textId="77777777" w:rsidR="00A72D61" w:rsidRDefault="004C7E7E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4E3A07" wp14:editId="6814E007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5575300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5A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0;margin-top:2pt;width:439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">
                <v:stroke miterlimit="5243f" joinstyle="miter"/>
                <w10:wrap anchorx="margin"/>
              </v:shape>
            </w:pict>
          </mc:Fallback>
        </mc:AlternateContent>
      </w:r>
    </w:p>
    <w:p w14:paraId="1EA014F5" w14:textId="375CFE53" w:rsidR="00A72D61" w:rsidRDefault="00763BE1" w:rsidP="000B67C8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Rodrigo Furlan Canno</w:t>
      </w:r>
    </w:p>
    <w:p w14:paraId="7E50C781" w14:textId="77777777" w:rsidR="00A72D61" w:rsidRDefault="00A72D61">
      <w:pPr>
        <w:pStyle w:val="Normal1"/>
      </w:pPr>
    </w:p>
    <w:p w14:paraId="7C028B28" w14:textId="77777777" w:rsidR="00A72D61" w:rsidRDefault="00A72D61">
      <w:pPr>
        <w:pStyle w:val="Normal1"/>
      </w:pPr>
    </w:p>
    <w:p w14:paraId="08A181EF" w14:textId="77777777" w:rsidR="00A72D61" w:rsidRDefault="00A72D61">
      <w:pPr>
        <w:pStyle w:val="Normal1"/>
      </w:pPr>
    </w:p>
    <w:p w14:paraId="37025FCD" w14:textId="77777777" w:rsidR="00A72D61" w:rsidRDefault="00A72D61">
      <w:pPr>
        <w:pStyle w:val="Normal1"/>
      </w:pPr>
    </w:p>
    <w:p w14:paraId="71221B3A" w14:textId="77777777" w:rsidR="00A72D61" w:rsidRDefault="00A72D61">
      <w:pPr>
        <w:pStyle w:val="Normal1"/>
      </w:pPr>
    </w:p>
    <w:p w14:paraId="447B8585" w14:textId="77777777" w:rsidR="00A72D61" w:rsidRDefault="00A72D61">
      <w:pPr>
        <w:pStyle w:val="Normal1"/>
      </w:pPr>
    </w:p>
    <w:p w14:paraId="51BE061F" w14:textId="1DCAA0F1" w:rsidR="00A72D61" w:rsidRPr="0003389F" w:rsidRDefault="00763BE1" w:rsidP="000B67C8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APLICAÇAO DO TOGAF COM FOCO EM TRANSFORMAÇÃO DIGITAL</w:t>
      </w:r>
    </w:p>
    <w:p w14:paraId="01FDC60E" w14:textId="77777777" w:rsidR="00A72D61" w:rsidRDefault="00A72D61">
      <w:pPr>
        <w:pStyle w:val="Normal1"/>
      </w:pPr>
    </w:p>
    <w:p w14:paraId="7FA3C50C" w14:textId="77777777" w:rsidR="00A72D61" w:rsidRDefault="00A72D61">
      <w:pPr>
        <w:pStyle w:val="Normal1"/>
      </w:pPr>
    </w:p>
    <w:p w14:paraId="48CB65E1" w14:textId="77777777" w:rsidR="00A72D61" w:rsidRDefault="00A72D61">
      <w:pPr>
        <w:pStyle w:val="Normal1"/>
      </w:pPr>
    </w:p>
    <w:p w14:paraId="3E1057B5" w14:textId="77777777" w:rsidR="00A72D61" w:rsidRDefault="00A72D61">
      <w:pPr>
        <w:pStyle w:val="Normal1"/>
      </w:pPr>
    </w:p>
    <w:p w14:paraId="140194F8" w14:textId="77777777" w:rsidR="00A72D61" w:rsidRDefault="00A72D61">
      <w:pPr>
        <w:pStyle w:val="Normal1"/>
      </w:pPr>
    </w:p>
    <w:p w14:paraId="1BBCBC3F" w14:textId="77777777" w:rsidR="00A72D61" w:rsidRDefault="00A72D61">
      <w:pPr>
        <w:pStyle w:val="Normal1"/>
      </w:pPr>
    </w:p>
    <w:p w14:paraId="328E81AC" w14:textId="77777777" w:rsidR="00A72D61" w:rsidRDefault="00A72D61">
      <w:pPr>
        <w:pStyle w:val="Normal1"/>
        <w:ind w:firstLine="0"/>
      </w:pPr>
    </w:p>
    <w:p w14:paraId="388D0CAC" w14:textId="77777777" w:rsidR="006F22FB" w:rsidRDefault="006F22FB">
      <w:pPr>
        <w:pStyle w:val="Normal1"/>
        <w:jc w:val="center"/>
        <w:rPr>
          <w:b/>
          <w:smallCaps/>
        </w:rPr>
      </w:pPr>
    </w:p>
    <w:p w14:paraId="2D0675A8" w14:textId="77777777" w:rsidR="006F22FB" w:rsidRDefault="006F22FB">
      <w:pPr>
        <w:pStyle w:val="Normal1"/>
        <w:jc w:val="center"/>
        <w:rPr>
          <w:b/>
          <w:smallCaps/>
        </w:rPr>
      </w:pPr>
    </w:p>
    <w:p w14:paraId="11BAF472" w14:textId="77777777" w:rsidR="006F22FB" w:rsidRDefault="006F22FB">
      <w:pPr>
        <w:pStyle w:val="Normal1"/>
        <w:jc w:val="center"/>
        <w:rPr>
          <w:b/>
          <w:smallCaps/>
        </w:rPr>
      </w:pPr>
    </w:p>
    <w:p w14:paraId="36A9BE55" w14:textId="77777777" w:rsidR="006F22FB" w:rsidRDefault="006F22FB">
      <w:pPr>
        <w:pStyle w:val="Normal1"/>
        <w:jc w:val="center"/>
        <w:rPr>
          <w:b/>
          <w:smallCaps/>
        </w:rPr>
      </w:pPr>
    </w:p>
    <w:p w14:paraId="6311F501" w14:textId="6F7293EA" w:rsidR="00A72D61" w:rsidRDefault="004C7E7E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3E3634F" wp14:editId="45657D5B">
                <wp:simplePos x="0" y="0"/>
                <wp:positionH relativeFrom="margin">
                  <wp:posOffset>12700</wp:posOffset>
                </wp:positionH>
                <wp:positionV relativeFrom="paragraph">
                  <wp:posOffset>101600</wp:posOffset>
                </wp:positionV>
                <wp:extent cx="55753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7F67C" id="Conector de Seta Reta 2" o:spid="_x0000_s1026" type="#_x0000_t32" style="position:absolute;margin-left:1pt;margin-top:8pt;width:439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">
                <v:stroke miterlimit="5243f" joinstyle="miter"/>
                <w10:wrap anchorx="margin"/>
              </v:shape>
            </w:pict>
          </mc:Fallback>
        </mc:AlternateContent>
      </w:r>
    </w:p>
    <w:p w14:paraId="42F12146" w14:textId="77777777" w:rsidR="00A72D61" w:rsidRDefault="00022043" w:rsidP="00EB752D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Londrina</w:t>
      </w:r>
    </w:p>
    <w:p w14:paraId="1A76EBE9" w14:textId="575C4EB5" w:rsidR="00A72D61" w:rsidRDefault="00763BE1" w:rsidP="006F22FB">
      <w:pPr>
        <w:pStyle w:val="Normal1"/>
        <w:ind w:firstLine="0"/>
        <w:jc w:val="center"/>
        <w:rPr>
          <w:b/>
          <w:smallCaps/>
        </w:rPr>
      </w:pPr>
      <w:r>
        <w:rPr>
          <w:rFonts w:ascii="Arial" w:eastAsia="Arial" w:hAnsi="Arial" w:cs="Arial"/>
          <w:b/>
        </w:rPr>
        <w:t>2018</w:t>
      </w:r>
      <w:r w:rsidR="00022043">
        <w:br w:type="page"/>
      </w:r>
    </w:p>
    <w:p w14:paraId="098F1042" w14:textId="55516497" w:rsidR="006F22FB" w:rsidRDefault="006F22FB" w:rsidP="006F22FB">
      <w:pPr>
        <w:pStyle w:val="Normal1"/>
        <w:ind w:firstLine="0"/>
        <w:jc w:val="center"/>
        <w:rPr>
          <w:b/>
          <w:smallCaps/>
        </w:rPr>
        <w:sectPr w:rsidR="006F22FB" w:rsidSect="00064251">
          <w:headerReference w:type="even" r:id="rId9"/>
          <w:footerReference w:type="even" r:id="rId10"/>
          <w:footerReference w:type="default" r:id="rId11"/>
          <w:pgSz w:w="11906" w:h="16838"/>
          <w:pgMar w:top="1701" w:right="1134" w:bottom="1134" w:left="1701" w:header="0" w:footer="720" w:gutter="0"/>
          <w:pgNumType w:start="1" w:chapStyle="1"/>
          <w:cols w:space="720"/>
          <w:titlePg/>
        </w:sectPr>
      </w:pPr>
    </w:p>
    <w:p w14:paraId="73FA4814" w14:textId="1B0A0FCB" w:rsidR="00A72D61" w:rsidRPr="006F22FB" w:rsidRDefault="00763BE1" w:rsidP="006F22FB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RODRIGO FURLAN CANNO</w:t>
      </w:r>
    </w:p>
    <w:p w14:paraId="63AC1E1A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5D0BA894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234F2D81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2F916B61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78D146F2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0F9BA289" w14:textId="47B44B45" w:rsidR="006A01B5" w:rsidRPr="0003389F" w:rsidRDefault="00763BE1" w:rsidP="006A01B5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APLICAÇÃO DO TOGAF COM FOCO EM TRANSFORMAÇÃO DIGITAL</w:t>
      </w:r>
    </w:p>
    <w:p w14:paraId="60B7158B" w14:textId="77777777" w:rsidR="00A72D61" w:rsidRDefault="00A72D61">
      <w:pPr>
        <w:pStyle w:val="Normal1"/>
        <w:ind w:firstLine="0"/>
        <w:jc w:val="center"/>
        <w:rPr>
          <w:b/>
          <w:smallCaps/>
        </w:rPr>
      </w:pPr>
    </w:p>
    <w:p w14:paraId="6AC2630A" w14:textId="77777777" w:rsidR="00A72D61" w:rsidRDefault="00A72D61">
      <w:pPr>
        <w:pStyle w:val="Normal1"/>
        <w:ind w:firstLine="0"/>
        <w:jc w:val="center"/>
        <w:rPr>
          <w:b/>
          <w:smallCaps/>
        </w:rPr>
      </w:pPr>
    </w:p>
    <w:p w14:paraId="3E5E65E7" w14:textId="77777777" w:rsidR="00A72D61" w:rsidRDefault="00A72D61">
      <w:pPr>
        <w:pStyle w:val="Normal1"/>
        <w:ind w:firstLine="0"/>
        <w:jc w:val="center"/>
        <w:rPr>
          <w:b/>
          <w:smallCaps/>
        </w:rPr>
      </w:pPr>
    </w:p>
    <w:p w14:paraId="46781EA4" w14:textId="77777777" w:rsidR="00A72D61" w:rsidRDefault="00A72D61">
      <w:pPr>
        <w:pStyle w:val="Normal1"/>
        <w:spacing w:before="0" w:after="0"/>
        <w:ind w:firstLine="709"/>
      </w:pPr>
    </w:p>
    <w:p w14:paraId="6BDFEFF4" w14:textId="5C27B91A" w:rsidR="00A72D61" w:rsidRDefault="00022043">
      <w:pPr>
        <w:pStyle w:val="Normal1"/>
        <w:spacing w:before="0" w:after="0"/>
        <w:ind w:left="3969" w:firstLine="0"/>
      </w:pPr>
      <w:r>
        <w:t xml:space="preserve">Trabalho de Conclusão de Curso apresentado à Banca Examinadora do Curso Ciência da Computação do Centro Universitário Filadélfia de Londrina - </w:t>
      </w:r>
      <w:proofErr w:type="spellStart"/>
      <w:r>
        <w:t>UniFil</w:t>
      </w:r>
      <w:proofErr w:type="spellEnd"/>
      <w:r>
        <w:t xml:space="preserve"> como requisito parcial para obtenção do Grau de Bacharel em Ciência da Computação </w:t>
      </w:r>
      <w:r w:rsidR="006220DC">
        <w:t>sob a orientação do Professor Se</w:t>
      </w:r>
      <w:r>
        <w:t xml:space="preserve">rgio Akio Tanaka. </w:t>
      </w:r>
    </w:p>
    <w:p w14:paraId="09054C05" w14:textId="77777777" w:rsidR="00A72D61" w:rsidRDefault="00A72D61">
      <w:pPr>
        <w:pStyle w:val="Normal1"/>
        <w:spacing w:before="0" w:after="0"/>
        <w:ind w:firstLine="0"/>
      </w:pPr>
    </w:p>
    <w:p w14:paraId="2B421058" w14:textId="77777777" w:rsidR="00A72D61" w:rsidRDefault="00A72D61">
      <w:pPr>
        <w:pStyle w:val="Normal1"/>
        <w:ind w:firstLine="0"/>
      </w:pPr>
    </w:p>
    <w:p w14:paraId="2079C01C" w14:textId="77777777" w:rsidR="00EA5D55" w:rsidRDefault="00EA5D55">
      <w:pPr>
        <w:pStyle w:val="Normal1"/>
        <w:ind w:firstLine="0"/>
      </w:pPr>
    </w:p>
    <w:p w14:paraId="79CBB83A" w14:textId="77777777" w:rsidR="00EA5D55" w:rsidRDefault="00EA5D55">
      <w:pPr>
        <w:pStyle w:val="Normal1"/>
        <w:ind w:firstLine="0"/>
      </w:pPr>
    </w:p>
    <w:p w14:paraId="7915BF3E" w14:textId="77777777" w:rsidR="00EA5D55" w:rsidRDefault="00EA5D55">
      <w:pPr>
        <w:pStyle w:val="Normal1"/>
        <w:ind w:firstLine="0"/>
      </w:pPr>
    </w:p>
    <w:p w14:paraId="664574FE" w14:textId="77777777" w:rsidR="006F22FB" w:rsidRDefault="006F22FB">
      <w:pPr>
        <w:pStyle w:val="Normal1"/>
        <w:ind w:firstLine="0"/>
        <w:jc w:val="center"/>
        <w:rPr>
          <w:b/>
          <w:smallCaps/>
        </w:rPr>
      </w:pPr>
    </w:p>
    <w:p w14:paraId="1472296F" w14:textId="77777777" w:rsidR="006F22FB" w:rsidRDefault="006F22FB">
      <w:pPr>
        <w:pStyle w:val="Normal1"/>
        <w:ind w:firstLine="0"/>
        <w:jc w:val="center"/>
        <w:rPr>
          <w:b/>
          <w:smallCaps/>
        </w:rPr>
      </w:pPr>
    </w:p>
    <w:p w14:paraId="3C1F1EBB" w14:textId="7636E1BD" w:rsidR="006F22FB" w:rsidRDefault="006F22FB">
      <w:pPr>
        <w:pStyle w:val="Normal1"/>
        <w:ind w:firstLine="0"/>
        <w:jc w:val="center"/>
        <w:rPr>
          <w:b/>
          <w:smallCaps/>
        </w:rPr>
      </w:pPr>
      <w:r>
        <w:rPr>
          <w:rFonts w:ascii="Arial" w:eastAsia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7F1422" wp14:editId="50343B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7530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9D0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0;margin-top:0;width:439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">
                <v:stroke miterlimit="5243f" joinstyle="miter"/>
                <w10:wrap anchorx="margin"/>
              </v:shape>
            </w:pict>
          </mc:Fallback>
        </mc:AlternateContent>
      </w:r>
    </w:p>
    <w:p w14:paraId="525699DE" w14:textId="3CB34A00"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LONDRINA</w:t>
      </w:r>
      <w:r w:rsidR="0003389F">
        <w:rPr>
          <w:b/>
          <w:smallCaps/>
        </w:rPr>
        <w:t xml:space="preserve"> - PR</w:t>
      </w:r>
    </w:p>
    <w:p w14:paraId="2A4B236B" w14:textId="77777777" w:rsidR="006F22FB" w:rsidRDefault="00763BE1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2018</w:t>
      </w:r>
    </w:p>
    <w:p w14:paraId="130D68A2" w14:textId="3746983D" w:rsidR="00A72D61" w:rsidRDefault="00763BE1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RODRIGO FURLAN CANNO</w:t>
      </w:r>
    </w:p>
    <w:p w14:paraId="0473BE49" w14:textId="77777777" w:rsidR="00A72D61" w:rsidRDefault="00A72D61" w:rsidP="008650FE">
      <w:pPr>
        <w:pStyle w:val="Normal1"/>
        <w:spacing w:line="480" w:lineRule="auto"/>
        <w:ind w:left="283" w:firstLine="0"/>
        <w:jc w:val="center"/>
      </w:pPr>
    </w:p>
    <w:p w14:paraId="02600CCD" w14:textId="77777777"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14:paraId="39D7BF42" w14:textId="77777777"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14:paraId="6757A92B" w14:textId="57D02C92" w:rsidR="006A01B5" w:rsidRDefault="00763BE1" w:rsidP="006A01B5">
      <w:pPr>
        <w:pStyle w:val="Normal1"/>
        <w:ind w:firstLine="0"/>
        <w:jc w:val="center"/>
        <w:rPr>
          <w:b/>
        </w:rPr>
      </w:pPr>
      <w:r>
        <w:rPr>
          <w:b/>
        </w:rPr>
        <w:t>APLICAÇÃO DO TOGAF COM FOCO EM TRANSFORMAÇÃO DIGITAL</w:t>
      </w:r>
    </w:p>
    <w:p w14:paraId="2901CEBC" w14:textId="77777777" w:rsidR="00A72D61" w:rsidRDefault="00A72D61" w:rsidP="008650FE">
      <w:pPr>
        <w:pStyle w:val="Normal1"/>
        <w:spacing w:line="480" w:lineRule="auto"/>
        <w:ind w:firstLine="0"/>
      </w:pPr>
    </w:p>
    <w:p w14:paraId="4564BC4B" w14:textId="77777777" w:rsidR="00A72D61" w:rsidRDefault="00A72D61" w:rsidP="008650FE">
      <w:pPr>
        <w:pStyle w:val="Normal1"/>
        <w:spacing w:line="480" w:lineRule="auto"/>
        <w:ind w:firstLine="0"/>
      </w:pPr>
    </w:p>
    <w:p w14:paraId="24D115F5" w14:textId="77777777" w:rsidR="008650FE" w:rsidRDefault="008650FE" w:rsidP="008650FE">
      <w:pPr>
        <w:pStyle w:val="Normal1"/>
        <w:spacing w:line="480" w:lineRule="auto"/>
        <w:ind w:firstLine="0"/>
      </w:pPr>
    </w:p>
    <w:p w14:paraId="04440D5B" w14:textId="77777777" w:rsidR="008650FE" w:rsidRDefault="008650FE" w:rsidP="008650FE">
      <w:pPr>
        <w:pStyle w:val="Normal1"/>
        <w:ind w:firstLine="0"/>
      </w:pPr>
    </w:p>
    <w:p w14:paraId="22C26FD3" w14:textId="41C11C1F" w:rsidR="00A72D61" w:rsidRDefault="00022043" w:rsidP="008650FE">
      <w:pPr>
        <w:pStyle w:val="Normal1"/>
        <w:ind w:left="283" w:firstLine="0"/>
        <w:jc w:val="center"/>
      </w:pPr>
      <w:r>
        <w:t xml:space="preserve">Trabalho de Conclusão de Curso apresentado à Banca Examinadora do Curso Ciência da Computação Centro Universitário Filadélfia de Londrina - </w:t>
      </w:r>
      <w:proofErr w:type="spellStart"/>
      <w:r>
        <w:t>UniFil</w:t>
      </w:r>
      <w:proofErr w:type="spellEnd"/>
      <w:r>
        <w:t xml:space="preserve"> em cumprimento a requisito parcial para obtenção do título de Bacharel em Ciência da Computação.</w:t>
      </w:r>
    </w:p>
    <w:p w14:paraId="1848BA1C" w14:textId="77777777" w:rsidR="00A72D61" w:rsidRDefault="00A72D61">
      <w:pPr>
        <w:pStyle w:val="Normal1"/>
        <w:ind w:firstLine="708"/>
        <w:jc w:val="center"/>
      </w:pPr>
    </w:p>
    <w:p w14:paraId="1C7B9CCC" w14:textId="0980964C" w:rsidR="00A72D61" w:rsidRDefault="00A72D61" w:rsidP="008650FE">
      <w:pPr>
        <w:pStyle w:val="Normal1"/>
        <w:spacing w:line="480" w:lineRule="auto"/>
        <w:rPr>
          <w:sz w:val="22"/>
          <w:szCs w:val="22"/>
        </w:rPr>
      </w:pPr>
    </w:p>
    <w:p w14:paraId="09E917C3" w14:textId="77777777" w:rsidR="00461BB6" w:rsidRDefault="00461BB6" w:rsidP="008650FE">
      <w:pPr>
        <w:pStyle w:val="Normal1"/>
        <w:spacing w:line="480" w:lineRule="auto"/>
      </w:pPr>
    </w:p>
    <w:p w14:paraId="616EB473" w14:textId="77777777" w:rsidR="00461BB6" w:rsidRDefault="006220DC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Prof.</w:t>
      </w:r>
      <w:r w:rsidR="00461BB6">
        <w:rPr>
          <w:sz w:val="22"/>
          <w:szCs w:val="22"/>
        </w:rPr>
        <w:t xml:space="preserve"> Ms.</w:t>
      </w:r>
      <w:r>
        <w:rPr>
          <w:sz w:val="22"/>
          <w:szCs w:val="22"/>
        </w:rPr>
        <w:t xml:space="preserve"> Se</w:t>
      </w:r>
      <w:r w:rsidR="00461BB6">
        <w:rPr>
          <w:sz w:val="22"/>
          <w:szCs w:val="22"/>
        </w:rPr>
        <w:t>rgio Akio Tanaka</w:t>
      </w:r>
    </w:p>
    <w:p w14:paraId="4D3B024B" w14:textId="1F45918E"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Orien</w:t>
      </w:r>
      <w:r w:rsidR="00461BB6">
        <w:rPr>
          <w:sz w:val="22"/>
          <w:szCs w:val="22"/>
        </w:rPr>
        <w:t>tador</w:t>
      </w:r>
    </w:p>
    <w:p w14:paraId="39B83744" w14:textId="710FEBAC" w:rsidR="00A72D61" w:rsidRDefault="00A72D61">
      <w:pPr>
        <w:pStyle w:val="Normal1"/>
        <w:spacing w:line="240" w:lineRule="auto"/>
        <w:ind w:left="1134" w:right="1134" w:firstLine="0"/>
        <w:jc w:val="center"/>
      </w:pPr>
    </w:p>
    <w:p w14:paraId="0AD10E76" w14:textId="77777777" w:rsidR="006F22FB" w:rsidRDefault="006F22FB">
      <w:pPr>
        <w:pStyle w:val="Normal1"/>
        <w:spacing w:line="240" w:lineRule="auto"/>
        <w:ind w:left="1134" w:right="1134" w:firstLine="0"/>
        <w:jc w:val="center"/>
      </w:pPr>
    </w:p>
    <w:p w14:paraId="5758F709" w14:textId="27190B37" w:rsidR="006F22FB" w:rsidRDefault="006F22FB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xxxxxxxxxxxxxxxxxxxx</w:t>
      </w:r>
      <w:proofErr w:type="spellEnd"/>
    </w:p>
    <w:p w14:paraId="6B2D00BF" w14:textId="5577287C"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 w14:paraId="5CE5A214" w14:textId="7D6C5682" w:rsidR="002B05E8" w:rsidRDefault="002B05E8" w:rsidP="002B05E8">
      <w:pPr>
        <w:pStyle w:val="Normal1"/>
        <w:spacing w:before="0" w:after="0" w:line="240" w:lineRule="auto"/>
        <w:ind w:left="1134" w:right="1134" w:firstLine="0"/>
        <w:jc w:val="center"/>
        <w:rPr>
          <w:rFonts w:ascii="Arial" w:eastAsia="Arial" w:hAnsi="Arial" w:cs="Arial"/>
        </w:rPr>
      </w:pPr>
    </w:p>
    <w:p w14:paraId="403FA8A5" w14:textId="63618608" w:rsidR="006F22FB" w:rsidRDefault="006F22FB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14:paraId="2F5FD499" w14:textId="77777777" w:rsidR="006F22FB" w:rsidRDefault="006F22FB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14:paraId="2E7F0307" w14:textId="77777777" w:rsidR="006F22FB" w:rsidRDefault="006F22FB" w:rsidP="006F22FB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xxxxxxxxxxxxxxxxxxxx</w:t>
      </w:r>
      <w:proofErr w:type="spellEnd"/>
    </w:p>
    <w:p w14:paraId="2A53AFA7" w14:textId="6E397E01" w:rsidR="00B57EB2" w:rsidRDefault="002B05E8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Examinadora</w:t>
      </w:r>
    </w:p>
    <w:p w14:paraId="2EA3E320" w14:textId="1AC83160" w:rsidR="006F22FB" w:rsidRDefault="006F22FB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14:paraId="16D4A309" w14:textId="3FB70582" w:rsidR="006F22FB" w:rsidRDefault="006F22FB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14:paraId="46D0FAAF" w14:textId="388B32E4"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rPr>
          <w:sz w:val="22"/>
          <w:szCs w:val="22"/>
        </w:rPr>
      </w:pPr>
    </w:p>
    <w:p w14:paraId="57995CF4" w14:textId="1D683FA1" w:rsidR="006F22FB" w:rsidRDefault="006F22FB">
      <w:pPr>
        <w:pStyle w:val="Normal1"/>
        <w:widowControl w:val="0"/>
        <w:spacing w:before="0" w:after="0" w:line="276" w:lineRule="auto"/>
        <w:ind w:firstLine="0"/>
        <w:jc w:val="left"/>
        <w:rPr>
          <w:sz w:val="22"/>
          <w:szCs w:val="22"/>
        </w:rPr>
        <w:sectPr w:rsidR="006F22FB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14:paraId="6E074B4A" w14:textId="77777777" w:rsidR="006F22FB" w:rsidRDefault="00B57EB2">
      <w:pPr>
        <w:pStyle w:val="Normal1"/>
        <w:spacing w:line="240" w:lineRule="auto"/>
        <w:ind w:firstLine="0"/>
        <w:jc w:val="center"/>
      </w:pPr>
      <w:r>
        <w:lastRenderedPageBreak/>
        <w:t>CANNO</w:t>
      </w:r>
      <w:r w:rsidRPr="00B57EB2">
        <w:t xml:space="preserve">, </w:t>
      </w:r>
      <w:r>
        <w:t>Rodrigo Furlan.</w:t>
      </w:r>
      <w:r w:rsidRPr="00B57EB2">
        <w:rPr>
          <w:b/>
          <w:color w:val="FF0000"/>
        </w:rPr>
        <w:t xml:space="preserve"> </w:t>
      </w:r>
      <w:r w:rsidR="00573D9C">
        <w:rPr>
          <w:b/>
          <w:color w:val="auto"/>
        </w:rPr>
        <w:t>Aplicação do TOGAF com foco em Transformação Digital</w:t>
      </w:r>
      <w:r w:rsidRPr="00B57EB2">
        <w:rPr>
          <w:b/>
        </w:rPr>
        <w:t>.</w:t>
      </w:r>
      <w:r w:rsidR="00573D9C">
        <w:t xml:space="preserve"> Londrina, 2018</w:t>
      </w:r>
      <w:r w:rsidRPr="00B57EB2">
        <w:t>. 45 f. Trabalho de Conclusão (Graduação em Ciência da Computação). Centro Universitário Filadélfia de L</w:t>
      </w:r>
      <w:r w:rsidR="00573D9C">
        <w:t xml:space="preserve">ondrina - </w:t>
      </w:r>
      <w:proofErr w:type="spellStart"/>
      <w:r w:rsidR="00573D9C">
        <w:t>UniFil</w:t>
      </w:r>
      <w:proofErr w:type="spellEnd"/>
      <w:r w:rsidR="00573D9C">
        <w:t>, Londrina, 2018</w:t>
      </w:r>
      <w:r w:rsidRPr="00B57EB2">
        <w:t>.</w:t>
      </w:r>
    </w:p>
    <w:p w14:paraId="108F65D8" w14:textId="1A9C020C" w:rsidR="00A72D61" w:rsidRPr="006F22FB" w:rsidRDefault="00022043">
      <w:pPr>
        <w:pStyle w:val="Normal1"/>
        <w:spacing w:line="240" w:lineRule="auto"/>
        <w:ind w:firstLine="0"/>
        <w:jc w:val="center"/>
      </w:pPr>
      <w:r>
        <w:rPr>
          <w:b/>
          <w:smallCaps/>
          <w:sz w:val="28"/>
          <w:szCs w:val="28"/>
        </w:rPr>
        <w:lastRenderedPageBreak/>
        <w:t>RESUMO</w:t>
      </w:r>
    </w:p>
    <w:p w14:paraId="64CEB90E" w14:textId="5D4E7895" w:rsidR="00320AC2" w:rsidRDefault="00320AC2" w:rsidP="00DC74CC">
      <w:pPr>
        <w:pStyle w:val="Normal1"/>
        <w:spacing w:line="480" w:lineRule="auto"/>
        <w:ind w:firstLine="0"/>
      </w:pPr>
    </w:p>
    <w:p w14:paraId="1A1D7D2E" w14:textId="76374050" w:rsidR="00AE5CC3" w:rsidRDefault="00BB7EB7" w:rsidP="00DC74CC">
      <w:pPr>
        <w:pStyle w:val="Normal1"/>
        <w:spacing w:line="480" w:lineRule="auto"/>
        <w:ind w:firstLine="0"/>
      </w:pPr>
      <w:r>
        <w:t>A evolução da tecnologia está transformando industrias e corporações. Partindo dessa necessidade, é preciso se adaptar ás mudanças e para isso está em nosso meio a Arquitetura Corporativa para dar ordem e estruturar os negócios</w:t>
      </w:r>
      <w:r w:rsidR="00AE5CC3">
        <w:t>. A transformação digital ...</w:t>
      </w:r>
      <w:bookmarkStart w:id="0" w:name="_GoBack"/>
      <w:bookmarkEnd w:id="0"/>
    </w:p>
    <w:p w14:paraId="0085D37A" w14:textId="77777777" w:rsidR="00497E2E" w:rsidRDefault="00497E2E">
      <w:pPr>
        <w:pStyle w:val="Normal1"/>
        <w:spacing w:line="240" w:lineRule="auto"/>
        <w:ind w:firstLine="0"/>
        <w:rPr>
          <w:color w:val="auto"/>
          <w:sz w:val="20"/>
          <w:szCs w:val="20"/>
        </w:rPr>
      </w:pPr>
    </w:p>
    <w:p w14:paraId="28628559" w14:textId="38C1DE9C" w:rsidR="00D77281" w:rsidRDefault="00022043">
      <w:pPr>
        <w:pStyle w:val="Normal1"/>
        <w:spacing w:line="240" w:lineRule="auto"/>
        <w:ind w:firstLine="0"/>
      </w:pPr>
      <w:r w:rsidRPr="00DC74CC">
        <w:t>Palavras-chave:</w:t>
      </w:r>
      <w:r>
        <w:t xml:space="preserve"> </w:t>
      </w:r>
      <w:r w:rsidR="00763BE1">
        <w:t>TOGAF;</w:t>
      </w:r>
      <w:r w:rsidR="00DA4064">
        <w:t xml:space="preserve"> Arquitetura Corporativa</w:t>
      </w:r>
      <w:r w:rsidR="00763BE1">
        <w:t>; Cidades Inteligentes</w:t>
      </w:r>
      <w:r w:rsidR="00B57EB2">
        <w:t>; Internet das Coisas; Governança Corporativa; Transformação Digital.</w:t>
      </w:r>
      <w:r w:rsidR="00D77281">
        <w:t xml:space="preserve"> </w:t>
      </w:r>
    </w:p>
    <w:p w14:paraId="0364C51C" w14:textId="76EE52C9"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14:paraId="7B1BE3E4" w14:textId="77777777" w:rsidR="00A72D61" w:rsidRPr="00547FD6" w:rsidRDefault="00A72D61" w:rsidP="00DC74CC">
      <w:pPr>
        <w:pStyle w:val="Normal1"/>
        <w:spacing w:line="480" w:lineRule="auto"/>
        <w:ind w:firstLine="0"/>
      </w:pPr>
    </w:p>
    <w:p w14:paraId="7802900B" w14:textId="77777777" w:rsidR="00A72D61" w:rsidRPr="00547FD6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 w:rsidRPr="00547FD6">
        <w:rPr>
          <w:b/>
          <w:smallCaps/>
          <w:sz w:val="28"/>
          <w:szCs w:val="28"/>
        </w:rPr>
        <w:t>ABSTRACT</w:t>
      </w:r>
    </w:p>
    <w:p w14:paraId="155CFDB2" w14:textId="77777777" w:rsidR="00A72D61" w:rsidRPr="00547FD6" w:rsidRDefault="00A72D61" w:rsidP="00DC74CC">
      <w:pPr>
        <w:pStyle w:val="Normal1"/>
        <w:spacing w:line="480" w:lineRule="auto"/>
        <w:ind w:firstLine="0"/>
      </w:pPr>
    </w:p>
    <w:p w14:paraId="0026BEDC" w14:textId="55DA74DB" w:rsidR="00A72D61" w:rsidRPr="00DC74CC" w:rsidRDefault="00497E2E">
      <w:pPr>
        <w:pStyle w:val="Normal1"/>
        <w:spacing w:line="240" w:lineRule="auto"/>
        <w:ind w:firstLine="0"/>
        <w:rPr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Insert</w:t>
      </w:r>
      <w:proofErr w:type="spellEnd"/>
      <w:r>
        <w:rPr>
          <w:color w:val="auto"/>
          <w:sz w:val="20"/>
          <w:szCs w:val="20"/>
        </w:rPr>
        <w:t xml:space="preserve"> abstract</w:t>
      </w:r>
      <w:r w:rsidR="00573D9C">
        <w:rPr>
          <w:color w:val="auto"/>
          <w:sz w:val="20"/>
          <w:szCs w:val="20"/>
        </w:rPr>
        <w:t>.</w:t>
      </w:r>
    </w:p>
    <w:p w14:paraId="6974A0C3" w14:textId="1C655AC4" w:rsidR="00A72D61" w:rsidRPr="00547FD6" w:rsidRDefault="00022043">
      <w:pPr>
        <w:pStyle w:val="Normal1"/>
        <w:spacing w:line="240" w:lineRule="auto"/>
        <w:ind w:firstLine="0"/>
      </w:pPr>
      <w:r w:rsidRPr="00DC74CC">
        <w:t>Key</w:t>
      </w:r>
      <w:r w:rsidR="008650FE">
        <w:t xml:space="preserve"> </w:t>
      </w:r>
      <w:proofErr w:type="spellStart"/>
      <w:r w:rsidRPr="00DC74CC">
        <w:t>words</w:t>
      </w:r>
      <w:proofErr w:type="spellEnd"/>
      <w:r w:rsidRPr="00547FD6">
        <w:t xml:space="preserve">: </w:t>
      </w:r>
      <w:r w:rsidR="00B57EB2">
        <w:t xml:space="preserve">TOGAF; Enterprise </w:t>
      </w:r>
      <w:proofErr w:type="spellStart"/>
      <w:r w:rsidR="00B57EB2">
        <w:t>Architecture</w:t>
      </w:r>
      <w:proofErr w:type="spellEnd"/>
      <w:r w:rsidR="00B57EB2">
        <w:t xml:space="preserve">; </w:t>
      </w:r>
      <w:proofErr w:type="spellStart"/>
      <w:r w:rsidR="00B57EB2">
        <w:t>Smart</w:t>
      </w:r>
      <w:proofErr w:type="spellEnd"/>
      <w:r w:rsidR="00B57EB2">
        <w:t xml:space="preserve"> </w:t>
      </w:r>
      <w:proofErr w:type="spellStart"/>
      <w:r w:rsidR="00B57EB2">
        <w:t>Cities</w:t>
      </w:r>
      <w:proofErr w:type="spellEnd"/>
      <w:r w:rsidR="00B57EB2">
        <w:t xml:space="preserve">; Internet </w:t>
      </w:r>
      <w:proofErr w:type="spellStart"/>
      <w:r w:rsidR="00B57EB2">
        <w:t>of</w:t>
      </w:r>
      <w:proofErr w:type="spellEnd"/>
      <w:r w:rsidR="00B57EB2">
        <w:t xml:space="preserve"> </w:t>
      </w:r>
      <w:proofErr w:type="spellStart"/>
      <w:r w:rsidR="00B57EB2">
        <w:t>Things</w:t>
      </w:r>
      <w:proofErr w:type="spellEnd"/>
      <w:r w:rsidR="00B57EB2">
        <w:t xml:space="preserve">; Corporate </w:t>
      </w:r>
      <w:proofErr w:type="spellStart"/>
      <w:r w:rsidR="00B57EB2">
        <w:t>Governance</w:t>
      </w:r>
      <w:proofErr w:type="spellEnd"/>
      <w:r w:rsidR="00B57EB2">
        <w:t xml:space="preserve">; Digital </w:t>
      </w:r>
      <w:proofErr w:type="spellStart"/>
      <w:r w:rsidR="00B57EB2">
        <w:t>Transformation</w:t>
      </w:r>
      <w:proofErr w:type="spellEnd"/>
      <w:r w:rsidR="00B57EB2">
        <w:t>.</w:t>
      </w:r>
    </w:p>
    <w:p w14:paraId="3A484470" w14:textId="77777777" w:rsidR="00A72D61" w:rsidRPr="00547FD6" w:rsidRDefault="00022043">
      <w:pPr>
        <w:pStyle w:val="Normal1"/>
        <w:widowControl w:val="0"/>
        <w:spacing w:before="0" w:after="0" w:line="276" w:lineRule="auto"/>
        <w:ind w:firstLine="0"/>
        <w:jc w:val="left"/>
        <w:sectPr w:rsidR="00A72D61" w:rsidRPr="00547FD6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 w:rsidRPr="00547FD6">
        <w:br w:type="page"/>
      </w:r>
    </w:p>
    <w:p w14:paraId="7B89AFB4" w14:textId="5D8AAE64" w:rsidR="00497E2E" w:rsidRDefault="00022043" w:rsidP="00497E2E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FIGURAS</w:t>
      </w:r>
    </w:p>
    <w:p w14:paraId="2C510CEB" w14:textId="30B6F2D3" w:rsidR="00497E2E" w:rsidRPr="00497E2E" w:rsidRDefault="00497E2E" w:rsidP="00497E2E">
      <w:pPr>
        <w:pStyle w:val="Normal1"/>
        <w:ind w:firstLine="0"/>
        <w:jc w:val="left"/>
        <w:rPr>
          <w:smallCaps/>
        </w:rPr>
      </w:pPr>
      <w:r w:rsidRPr="00497E2E">
        <w:rPr>
          <w:smallCaps/>
        </w:rPr>
        <w:t>Inserir a lista de figuras</w:t>
      </w:r>
    </w:p>
    <w:p w14:paraId="3518BCC0" w14:textId="77777777" w:rsidR="00A72D61" w:rsidRDefault="00A72D61">
      <w:pPr>
        <w:pStyle w:val="Normal1"/>
      </w:pPr>
    </w:p>
    <w:p w14:paraId="768827FF" w14:textId="39801F17" w:rsidR="000E4F86" w:rsidRDefault="000E4F86" w:rsidP="00BB0286">
      <w:pPr>
        <w:pStyle w:val="Normal1"/>
        <w:spacing w:line="480" w:lineRule="auto"/>
      </w:pPr>
    </w:p>
    <w:p w14:paraId="03358934" w14:textId="37DD4D2F" w:rsidR="00497E2E" w:rsidRDefault="00497E2E" w:rsidP="00BB0286">
      <w:pPr>
        <w:pStyle w:val="Normal1"/>
        <w:spacing w:line="480" w:lineRule="auto"/>
      </w:pPr>
    </w:p>
    <w:p w14:paraId="3FE6CDE2" w14:textId="6EAA1ACD" w:rsidR="00497E2E" w:rsidRDefault="00497E2E" w:rsidP="00BB0286">
      <w:pPr>
        <w:pStyle w:val="Normal1"/>
        <w:spacing w:line="480" w:lineRule="auto"/>
      </w:pPr>
    </w:p>
    <w:p w14:paraId="0ED3182C" w14:textId="53530E40" w:rsidR="00497E2E" w:rsidRDefault="00497E2E" w:rsidP="00BB0286">
      <w:pPr>
        <w:pStyle w:val="Normal1"/>
        <w:spacing w:line="480" w:lineRule="auto"/>
      </w:pPr>
    </w:p>
    <w:p w14:paraId="345684EB" w14:textId="7635F2C6" w:rsidR="00497E2E" w:rsidRDefault="00497E2E" w:rsidP="00BB0286">
      <w:pPr>
        <w:pStyle w:val="Normal1"/>
        <w:spacing w:line="480" w:lineRule="auto"/>
      </w:pPr>
    </w:p>
    <w:p w14:paraId="0EAF9A1B" w14:textId="01B7C12C" w:rsidR="00497E2E" w:rsidRDefault="00497E2E" w:rsidP="00BB0286">
      <w:pPr>
        <w:pStyle w:val="Normal1"/>
        <w:spacing w:line="480" w:lineRule="auto"/>
      </w:pPr>
    </w:p>
    <w:p w14:paraId="017A73C7" w14:textId="51B85503" w:rsidR="00497E2E" w:rsidRDefault="00497E2E" w:rsidP="00BB0286">
      <w:pPr>
        <w:pStyle w:val="Normal1"/>
        <w:spacing w:line="480" w:lineRule="auto"/>
      </w:pPr>
    </w:p>
    <w:p w14:paraId="27A23C03" w14:textId="15E5035A" w:rsidR="00497E2E" w:rsidRDefault="00497E2E" w:rsidP="00BB0286">
      <w:pPr>
        <w:pStyle w:val="Normal1"/>
        <w:spacing w:line="480" w:lineRule="auto"/>
      </w:pPr>
    </w:p>
    <w:p w14:paraId="0DBE5962" w14:textId="5A77B53B" w:rsidR="00497E2E" w:rsidRDefault="00497E2E" w:rsidP="00BB0286">
      <w:pPr>
        <w:pStyle w:val="Normal1"/>
        <w:spacing w:line="480" w:lineRule="auto"/>
      </w:pPr>
    </w:p>
    <w:p w14:paraId="3D706DDA" w14:textId="1D3320BC" w:rsidR="00497E2E" w:rsidRDefault="00497E2E" w:rsidP="00BB0286">
      <w:pPr>
        <w:pStyle w:val="Normal1"/>
        <w:spacing w:line="480" w:lineRule="auto"/>
      </w:pPr>
    </w:p>
    <w:p w14:paraId="4D7B8C49" w14:textId="17C1AB02" w:rsidR="00497E2E" w:rsidRDefault="00497E2E" w:rsidP="00BB0286">
      <w:pPr>
        <w:pStyle w:val="Normal1"/>
        <w:spacing w:line="480" w:lineRule="auto"/>
      </w:pPr>
    </w:p>
    <w:p w14:paraId="7BCA2112" w14:textId="1463BC55" w:rsidR="00497E2E" w:rsidRDefault="00497E2E" w:rsidP="00BB0286">
      <w:pPr>
        <w:pStyle w:val="Normal1"/>
        <w:spacing w:line="480" w:lineRule="auto"/>
      </w:pPr>
    </w:p>
    <w:p w14:paraId="513CC80B" w14:textId="23D32C8F" w:rsidR="00497E2E" w:rsidRDefault="00497E2E" w:rsidP="00BB0286">
      <w:pPr>
        <w:pStyle w:val="Normal1"/>
        <w:spacing w:line="480" w:lineRule="auto"/>
      </w:pPr>
    </w:p>
    <w:p w14:paraId="77612643" w14:textId="5AE3102E" w:rsidR="00497E2E" w:rsidRDefault="00497E2E" w:rsidP="00BB0286">
      <w:pPr>
        <w:pStyle w:val="Normal1"/>
        <w:spacing w:line="480" w:lineRule="auto"/>
      </w:pPr>
    </w:p>
    <w:p w14:paraId="53F08F00" w14:textId="4EAAC81E" w:rsidR="00497E2E" w:rsidRDefault="00497E2E" w:rsidP="00BB0286">
      <w:pPr>
        <w:pStyle w:val="Normal1"/>
        <w:spacing w:line="480" w:lineRule="auto"/>
      </w:pPr>
    </w:p>
    <w:p w14:paraId="08CC0DEE" w14:textId="173F0D93" w:rsidR="00497E2E" w:rsidRDefault="00497E2E" w:rsidP="00BB0286">
      <w:pPr>
        <w:pStyle w:val="Normal1"/>
        <w:spacing w:line="480" w:lineRule="auto"/>
      </w:pPr>
    </w:p>
    <w:p w14:paraId="68F87706" w14:textId="1EFB0AFB" w:rsidR="00497E2E" w:rsidRDefault="00497E2E" w:rsidP="00BB0286">
      <w:pPr>
        <w:pStyle w:val="Normal1"/>
        <w:spacing w:line="480" w:lineRule="auto"/>
      </w:pPr>
    </w:p>
    <w:p w14:paraId="1FE104F2" w14:textId="16876F84" w:rsidR="00497E2E" w:rsidRDefault="00497E2E" w:rsidP="00BB0286">
      <w:pPr>
        <w:pStyle w:val="Normal1"/>
        <w:spacing w:line="480" w:lineRule="auto"/>
      </w:pPr>
    </w:p>
    <w:p w14:paraId="64CDC5E3" w14:textId="77777777" w:rsidR="00497E2E" w:rsidRDefault="00497E2E" w:rsidP="00BB0286">
      <w:pPr>
        <w:pStyle w:val="Normal1"/>
        <w:spacing w:line="480" w:lineRule="auto"/>
      </w:pPr>
    </w:p>
    <w:p w14:paraId="3C65EE18" w14:textId="77777777"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LISTA DE ABREVIATURAS E SIGLAS</w:t>
      </w:r>
    </w:p>
    <w:p w14:paraId="2D6BD5C1" w14:textId="77777777" w:rsidR="00A72D61" w:rsidRDefault="00A72D61">
      <w:pPr>
        <w:pStyle w:val="Normal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7141"/>
      </w:tblGrid>
      <w:tr w:rsidR="008E70EF" w:rsidRPr="00DC1F28" w14:paraId="3C6FD8C5" w14:textId="77777777" w:rsidTr="006F22FB">
        <w:trPr>
          <w:trHeight w:val="552"/>
        </w:trPr>
        <w:tc>
          <w:tcPr>
            <w:tcW w:w="1930" w:type="dxa"/>
          </w:tcPr>
          <w:p w14:paraId="3E9F64B0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7141" w:type="dxa"/>
          </w:tcPr>
          <w:p w14:paraId="03E67DAC" w14:textId="1891D944" w:rsidR="00573D9C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Arquitetura</w:t>
            </w:r>
            <w:proofErr w:type="spellEnd"/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Corporativa</w:t>
            </w:r>
            <w:proofErr w:type="spellEnd"/>
          </w:p>
        </w:tc>
      </w:tr>
      <w:tr w:rsidR="008E70EF" w:rsidRPr="00DC1F28" w14:paraId="2C3EE2B0" w14:textId="77777777" w:rsidTr="006F22FB">
        <w:trPr>
          <w:trHeight w:val="552"/>
        </w:trPr>
        <w:tc>
          <w:tcPr>
            <w:tcW w:w="1930" w:type="dxa"/>
          </w:tcPr>
          <w:p w14:paraId="72E278DA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</w:t>
            </w:r>
          </w:p>
        </w:tc>
        <w:tc>
          <w:tcPr>
            <w:tcW w:w="7141" w:type="dxa"/>
          </w:tcPr>
          <w:p w14:paraId="75432712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</w:t>
            </w:r>
          </w:p>
        </w:tc>
      </w:tr>
      <w:tr w:rsidR="008E70EF" w:rsidRPr="00DC1F28" w14:paraId="44311796" w14:textId="77777777" w:rsidTr="006F22FB">
        <w:trPr>
          <w:trHeight w:val="552"/>
        </w:trPr>
        <w:tc>
          <w:tcPr>
            <w:tcW w:w="1930" w:type="dxa"/>
          </w:tcPr>
          <w:p w14:paraId="038B4B3D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EAF</w:t>
            </w:r>
          </w:p>
        </w:tc>
        <w:tc>
          <w:tcPr>
            <w:tcW w:w="7141" w:type="dxa"/>
          </w:tcPr>
          <w:p w14:paraId="11D219B6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 Framework</w:t>
            </w:r>
          </w:p>
        </w:tc>
      </w:tr>
      <w:tr w:rsidR="008E70EF" w:rsidRPr="00DC1F28" w14:paraId="27D7A1A2" w14:textId="77777777" w:rsidTr="006F22FB">
        <w:trPr>
          <w:trHeight w:val="552"/>
        </w:trPr>
        <w:tc>
          <w:tcPr>
            <w:tcW w:w="1930" w:type="dxa"/>
          </w:tcPr>
          <w:p w14:paraId="78B03EB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LAN</w:t>
            </w:r>
          </w:p>
        </w:tc>
        <w:tc>
          <w:tcPr>
            <w:tcW w:w="7141" w:type="dxa"/>
          </w:tcPr>
          <w:p w14:paraId="1C634841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 xml:space="preserve">Local </w:t>
            </w:r>
            <w:proofErr w:type="spellStart"/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Area</w:t>
            </w:r>
            <w:proofErr w:type="spellEnd"/>
            <w:r w:rsidRPr="00DC1F28">
              <w:rPr>
                <w:rFonts w:ascii="Times New Roman" w:hAnsi="Times New Roman"/>
                <w:i/>
                <w:sz w:val="24"/>
                <w:szCs w:val="24"/>
              </w:rPr>
              <w:t xml:space="preserve"> Network</w:t>
            </w:r>
          </w:p>
        </w:tc>
      </w:tr>
      <w:tr w:rsidR="008E70EF" w:rsidRPr="00DB0D82" w14:paraId="655C594E" w14:textId="77777777" w:rsidTr="006F22FB">
        <w:trPr>
          <w:trHeight w:val="552"/>
        </w:trPr>
        <w:tc>
          <w:tcPr>
            <w:tcW w:w="1930" w:type="dxa"/>
          </w:tcPr>
          <w:p w14:paraId="31B353D2" w14:textId="77777777"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TI</w:t>
            </w:r>
          </w:p>
        </w:tc>
        <w:tc>
          <w:tcPr>
            <w:tcW w:w="7141" w:type="dxa"/>
          </w:tcPr>
          <w:p w14:paraId="47A378C1" w14:textId="77777777"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Tecnologia da Informação</w:t>
            </w:r>
          </w:p>
        </w:tc>
      </w:tr>
      <w:tr w:rsidR="008E70EF" w:rsidRPr="00DC1F28" w14:paraId="0E0244CC" w14:textId="77777777" w:rsidTr="006F22FB">
        <w:trPr>
          <w:trHeight w:val="552"/>
        </w:trPr>
        <w:tc>
          <w:tcPr>
            <w:tcW w:w="1930" w:type="dxa"/>
          </w:tcPr>
          <w:p w14:paraId="22DAF355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TIC</w:t>
            </w:r>
          </w:p>
        </w:tc>
        <w:tc>
          <w:tcPr>
            <w:tcW w:w="7141" w:type="dxa"/>
          </w:tcPr>
          <w:p w14:paraId="44B5D03B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Tecnologia da Informação e Comunicação</w:t>
            </w:r>
          </w:p>
        </w:tc>
      </w:tr>
      <w:tr w:rsidR="008E70EF" w:rsidRPr="004C17F7" w14:paraId="0EEBEB80" w14:textId="77777777" w:rsidTr="006F22FB">
        <w:trPr>
          <w:trHeight w:val="552"/>
        </w:trPr>
        <w:tc>
          <w:tcPr>
            <w:tcW w:w="1930" w:type="dxa"/>
          </w:tcPr>
          <w:p w14:paraId="08160607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TOGAF</w:t>
            </w:r>
          </w:p>
        </w:tc>
        <w:tc>
          <w:tcPr>
            <w:tcW w:w="7141" w:type="dxa"/>
          </w:tcPr>
          <w:p w14:paraId="4FF1EBB2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 Open Group Architecture Framework</w:t>
            </w:r>
          </w:p>
        </w:tc>
      </w:tr>
      <w:tr w:rsidR="008E70EF" w:rsidRPr="00DC1F28" w14:paraId="29418F58" w14:textId="77777777" w:rsidTr="006F22FB">
        <w:trPr>
          <w:trHeight w:val="552"/>
        </w:trPr>
        <w:tc>
          <w:tcPr>
            <w:tcW w:w="1930" w:type="dxa"/>
          </w:tcPr>
          <w:p w14:paraId="0BB64D31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VPN</w:t>
            </w:r>
          </w:p>
        </w:tc>
        <w:tc>
          <w:tcPr>
            <w:tcW w:w="7141" w:type="dxa"/>
          </w:tcPr>
          <w:p w14:paraId="6BBC136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Virtual Private Network</w:t>
            </w:r>
          </w:p>
        </w:tc>
      </w:tr>
    </w:tbl>
    <w:p w14:paraId="766D2984" w14:textId="77777777" w:rsidR="00A72D61" w:rsidRDefault="00022043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14:paraId="54DEAF7A" w14:textId="77777777" w:rsidR="00A72D61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SUMÁRIO</w:t>
      </w:r>
    </w:p>
    <w:p w14:paraId="7DFEC557" w14:textId="77777777" w:rsidR="00A72D61" w:rsidRDefault="00A72D61" w:rsidP="006C7B60">
      <w:pPr>
        <w:pStyle w:val="Normal1"/>
        <w:spacing w:line="480" w:lineRule="auto"/>
      </w:pPr>
    </w:p>
    <w:p w14:paraId="31E59BA2" w14:textId="77777777" w:rsidR="00A72D61" w:rsidRDefault="00A72D61" w:rsidP="006C7B60">
      <w:pPr>
        <w:pStyle w:val="Normal1"/>
        <w:spacing w:line="480" w:lineRule="auto"/>
      </w:pPr>
    </w:p>
    <w:p w14:paraId="7E50351F" w14:textId="77777777" w:rsidR="001D136B" w:rsidRDefault="001D136B">
      <w:pPr>
        <w:pStyle w:val="Normal1"/>
        <w:sectPr w:rsidR="001D136B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14:paraId="6DA940D3" w14:textId="0E88116F" w:rsidR="00A72D61" w:rsidRDefault="00022043" w:rsidP="00AF37F3">
      <w:pPr>
        <w:pStyle w:val="Ttulo1"/>
        <w:numPr>
          <w:ilvl w:val="0"/>
          <w:numId w:val="2"/>
        </w:numPr>
        <w:ind w:left="0" w:firstLine="0"/>
      </w:pPr>
      <w:bookmarkStart w:id="1" w:name="_Toc373676047"/>
      <w:r>
        <w:lastRenderedPageBreak/>
        <w:t>INTRODUÇÃO</w:t>
      </w:r>
      <w:bookmarkEnd w:id="1"/>
    </w:p>
    <w:p w14:paraId="4EAC7F2F" w14:textId="70E32BDC" w:rsidR="001F7D1E" w:rsidRPr="00FD2EA6" w:rsidRDefault="00970BE4" w:rsidP="0045488F">
      <w:pPr>
        <w:pStyle w:val="Normal1"/>
        <w:ind w:firstLine="720"/>
      </w:pPr>
      <w:r>
        <w:t xml:space="preserve">Inserir </w:t>
      </w:r>
    </w:p>
    <w:p w14:paraId="234B43E0" w14:textId="1F3657E2" w:rsidR="00A72D61" w:rsidRDefault="00022043" w:rsidP="005231FE">
      <w:pPr>
        <w:pStyle w:val="Ttulo2"/>
        <w:spacing w:line="480" w:lineRule="auto"/>
      </w:pPr>
      <w:bookmarkStart w:id="2" w:name="_Toc373676048"/>
      <w:r>
        <w:t xml:space="preserve">1.1 </w:t>
      </w:r>
      <w:r w:rsidR="00064251">
        <w:t>Justificativa</w:t>
      </w:r>
      <w:bookmarkEnd w:id="2"/>
    </w:p>
    <w:p w14:paraId="1977A60B" w14:textId="29AEF1C5" w:rsidR="007A6D85" w:rsidRDefault="0045488F" w:rsidP="00F97E1B">
      <w:pPr>
        <w:pStyle w:val="Normal1"/>
      </w:pPr>
      <w:r>
        <w:t>Inserir justificativa</w:t>
      </w:r>
    </w:p>
    <w:p w14:paraId="347E326F" w14:textId="75BA4C51" w:rsidR="00A72D61" w:rsidRDefault="00022043" w:rsidP="005231FE">
      <w:pPr>
        <w:pStyle w:val="Ttulo2"/>
        <w:spacing w:line="480" w:lineRule="auto"/>
      </w:pPr>
      <w:bookmarkStart w:id="3" w:name="_Toc373676049"/>
      <w:r>
        <w:t xml:space="preserve">1.2 </w:t>
      </w:r>
      <w:r w:rsidR="00064251">
        <w:t>Objetivos</w:t>
      </w:r>
      <w:bookmarkEnd w:id="3"/>
    </w:p>
    <w:p w14:paraId="4D1CDBA9" w14:textId="5F2C7E96" w:rsidR="0045488F" w:rsidRPr="0045488F" w:rsidRDefault="0045488F" w:rsidP="0045488F">
      <w:pPr>
        <w:pStyle w:val="Normal1"/>
      </w:pPr>
      <w:r>
        <w:t>Inserir objetivos</w:t>
      </w:r>
    </w:p>
    <w:p w14:paraId="03722919" w14:textId="2AC100F7" w:rsidR="00573D9C" w:rsidRDefault="00573D9C" w:rsidP="00573D9C">
      <w:pPr>
        <w:pStyle w:val="Normal1"/>
      </w:pPr>
    </w:p>
    <w:p w14:paraId="4CC7F5F5" w14:textId="55507BE8" w:rsidR="00573D9C" w:rsidRDefault="00573D9C" w:rsidP="003333C8">
      <w:pPr>
        <w:pStyle w:val="Normal1"/>
        <w:spacing w:line="480" w:lineRule="auto"/>
        <w:ind w:firstLine="0"/>
      </w:pPr>
    </w:p>
    <w:p w14:paraId="24679B96" w14:textId="01FBCFB2" w:rsidR="00573D9C" w:rsidRDefault="00573D9C" w:rsidP="00573D9C">
      <w:pPr>
        <w:pStyle w:val="Normal1"/>
        <w:numPr>
          <w:ilvl w:val="0"/>
          <w:numId w:val="36"/>
        </w:numPr>
        <w:spacing w:line="480" w:lineRule="auto"/>
        <w:sectPr w:rsidR="00573D9C" w:rsidSect="001D136B">
          <w:headerReference w:type="default" r:id="rId12"/>
          <w:headerReference w:type="first" r:id="rId13"/>
          <w:pgSz w:w="11906" w:h="16838"/>
          <w:pgMar w:top="1701" w:right="1134" w:bottom="1134" w:left="1701" w:header="0" w:footer="720" w:gutter="0"/>
          <w:cols w:space="720"/>
        </w:sectPr>
      </w:pPr>
    </w:p>
    <w:p w14:paraId="2F98BC88" w14:textId="77777777" w:rsidR="000A5D59" w:rsidRDefault="00022043" w:rsidP="006C7B60">
      <w:pPr>
        <w:pStyle w:val="Ttulo1"/>
        <w:numPr>
          <w:ilvl w:val="0"/>
          <w:numId w:val="2"/>
        </w:numPr>
        <w:ind w:left="0" w:firstLine="0"/>
      </w:pPr>
      <w:bookmarkStart w:id="4" w:name="_Toc373676050"/>
      <w:r>
        <w:lastRenderedPageBreak/>
        <w:t>FUNDAMENTAÇÃO TEÓRICA</w:t>
      </w:r>
      <w:bookmarkEnd w:id="4"/>
    </w:p>
    <w:p w14:paraId="436B009C" w14:textId="49600DE5" w:rsidR="00FA0CC9" w:rsidRDefault="00FA0CC9" w:rsidP="0045488F">
      <w:pPr>
        <w:pStyle w:val="Normal1"/>
        <w:spacing w:line="480" w:lineRule="auto"/>
      </w:pPr>
    </w:p>
    <w:p w14:paraId="0501F476" w14:textId="70037306" w:rsidR="0045488F" w:rsidRDefault="0045488F" w:rsidP="0045488F">
      <w:pPr>
        <w:pStyle w:val="Normal1"/>
        <w:spacing w:line="480" w:lineRule="auto"/>
        <w:sectPr w:rsidR="0045488F" w:rsidSect="001D136B">
          <w:pgSz w:w="11906" w:h="16838"/>
          <w:pgMar w:top="1701" w:right="1134" w:bottom="1134" w:left="1701" w:header="0" w:footer="720" w:gutter="0"/>
          <w:cols w:space="720"/>
        </w:sectPr>
      </w:pPr>
      <w:r>
        <w:t>Inserir fundamentação teórica</w:t>
      </w:r>
    </w:p>
    <w:p w14:paraId="668BDFC9" w14:textId="543EF5B6" w:rsidR="00A72D61" w:rsidRDefault="00022043" w:rsidP="00D035C0">
      <w:pPr>
        <w:pStyle w:val="Ttulo1"/>
        <w:numPr>
          <w:ilvl w:val="0"/>
          <w:numId w:val="2"/>
        </w:numPr>
        <w:ind w:hanging="720"/>
      </w:pPr>
      <w:bookmarkStart w:id="5" w:name="_Toc373676077"/>
      <w:r>
        <w:lastRenderedPageBreak/>
        <w:t>CONCLUS</w:t>
      </w:r>
      <w:r w:rsidR="00881834">
        <w:t>ÕES</w:t>
      </w:r>
      <w:bookmarkEnd w:id="5"/>
    </w:p>
    <w:p w14:paraId="1F151197" w14:textId="77777777" w:rsidR="00F45C46" w:rsidRDefault="00F45C46" w:rsidP="00D035C0">
      <w:pPr>
        <w:pStyle w:val="Normal1"/>
        <w:spacing w:line="480" w:lineRule="auto"/>
        <w:ind w:left="708" w:firstLine="850"/>
      </w:pPr>
    </w:p>
    <w:p w14:paraId="7920E1B2" w14:textId="403A0365" w:rsidR="009C35E3" w:rsidRDefault="00970BE4" w:rsidP="00234DBC">
      <w:r>
        <w:t>Inserir a conclusão.</w:t>
      </w:r>
      <w:r w:rsidR="009C35E3">
        <w:br w:type="page"/>
      </w:r>
    </w:p>
    <w:p w14:paraId="34749820" w14:textId="2DA571DB" w:rsidR="001A5DC0" w:rsidRDefault="00022043" w:rsidP="00970BE4">
      <w:pPr>
        <w:pStyle w:val="Ttulo1"/>
        <w:ind w:left="0"/>
      </w:pPr>
      <w:bookmarkStart w:id="6" w:name="_Toc373676078"/>
      <w:r w:rsidRPr="008C1A92">
        <w:lastRenderedPageBreak/>
        <w:t>REFERÊNCIAS</w:t>
      </w:r>
      <w:bookmarkEnd w:id="6"/>
    </w:p>
    <w:p w14:paraId="3F0D9ED9" w14:textId="1AAD112E" w:rsidR="00970BE4" w:rsidRPr="00970BE4" w:rsidRDefault="00970BE4" w:rsidP="00970BE4">
      <w:pPr>
        <w:pStyle w:val="Normal1"/>
      </w:pPr>
      <w:r>
        <w:t>Inserir as referências abaixo.</w:t>
      </w:r>
    </w:p>
    <w:sectPr w:rsidR="00970BE4" w:rsidRPr="00970BE4" w:rsidSect="001D136B">
      <w:pgSz w:w="11906" w:h="16838"/>
      <w:pgMar w:top="1701" w:right="1134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20329" w14:textId="77777777" w:rsidR="00C05EF6" w:rsidRDefault="00C05EF6" w:rsidP="003122EA">
      <w:pPr>
        <w:spacing w:before="0" w:after="0" w:line="240" w:lineRule="auto"/>
      </w:pPr>
      <w:r>
        <w:separator/>
      </w:r>
    </w:p>
  </w:endnote>
  <w:endnote w:type="continuationSeparator" w:id="0">
    <w:p w14:paraId="4EC2015E" w14:textId="77777777" w:rsidR="00C05EF6" w:rsidRDefault="00C05EF6" w:rsidP="00312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34990" w14:textId="77777777" w:rsidR="00763BE1" w:rsidRDefault="00763BE1" w:rsidP="000642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3D55DA" w14:textId="77777777" w:rsidR="00763BE1" w:rsidRDefault="00763BE1" w:rsidP="00A375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207E" w14:textId="77777777" w:rsidR="00763BE1" w:rsidRDefault="00763BE1" w:rsidP="00A3753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1DA3E" w14:textId="77777777" w:rsidR="00C05EF6" w:rsidRDefault="00C05EF6" w:rsidP="003122EA">
      <w:pPr>
        <w:spacing w:before="0" w:after="0" w:line="240" w:lineRule="auto"/>
      </w:pPr>
      <w:r>
        <w:separator/>
      </w:r>
    </w:p>
  </w:footnote>
  <w:footnote w:type="continuationSeparator" w:id="0">
    <w:p w14:paraId="54F7DE3C" w14:textId="77777777" w:rsidR="00C05EF6" w:rsidRDefault="00C05EF6" w:rsidP="003122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394A5" w14:textId="77777777" w:rsidR="00763BE1" w:rsidRDefault="00763BE1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FA420D" w14:textId="77777777" w:rsidR="00763BE1" w:rsidRDefault="00763BE1" w:rsidP="00662A2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A3204" w14:textId="4839579D" w:rsidR="00763BE1" w:rsidRDefault="00763BE1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7E2E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56BE76C9" w14:textId="77777777" w:rsidR="00763BE1" w:rsidRDefault="00763BE1" w:rsidP="00662A23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045F0" w14:textId="77777777" w:rsidR="00763BE1" w:rsidRDefault="00763B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3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3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4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4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5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783A8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4" w15:restartNumberingAfterBreak="0">
    <w:nsid w:val="02FB0FE1"/>
    <w:multiLevelType w:val="hybridMultilevel"/>
    <w:tmpl w:val="47E46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230A29"/>
    <w:multiLevelType w:val="hybridMultilevel"/>
    <w:tmpl w:val="CC4C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6E3A77"/>
    <w:multiLevelType w:val="hybridMultilevel"/>
    <w:tmpl w:val="4308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F7B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5811B56"/>
    <w:multiLevelType w:val="hybridMultilevel"/>
    <w:tmpl w:val="F32A4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664256B"/>
    <w:multiLevelType w:val="hybridMultilevel"/>
    <w:tmpl w:val="6F38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F86954"/>
    <w:multiLevelType w:val="hybridMultilevel"/>
    <w:tmpl w:val="010EC1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F3D18D7"/>
    <w:multiLevelType w:val="hybridMultilevel"/>
    <w:tmpl w:val="6E1C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767DB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3" w15:restartNumberingAfterBreak="0">
    <w:nsid w:val="30B958E3"/>
    <w:multiLevelType w:val="hybridMultilevel"/>
    <w:tmpl w:val="A61E5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B37CF"/>
    <w:multiLevelType w:val="hybridMultilevel"/>
    <w:tmpl w:val="FD80D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E0DBD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6" w15:restartNumberingAfterBreak="0">
    <w:nsid w:val="41047F22"/>
    <w:multiLevelType w:val="hybridMultilevel"/>
    <w:tmpl w:val="055A8E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1E81A5D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8" w15:restartNumberingAfterBreak="0">
    <w:nsid w:val="47776047"/>
    <w:multiLevelType w:val="hybridMultilevel"/>
    <w:tmpl w:val="7F347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E54A9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0" w15:restartNumberingAfterBreak="0">
    <w:nsid w:val="54417BC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1" w15:restartNumberingAfterBreak="0">
    <w:nsid w:val="563D2D97"/>
    <w:multiLevelType w:val="multilevel"/>
    <w:tmpl w:val="49DCF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E936596"/>
    <w:multiLevelType w:val="hybridMultilevel"/>
    <w:tmpl w:val="E482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87ACB"/>
    <w:multiLevelType w:val="hybridMultilevel"/>
    <w:tmpl w:val="1304D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86D06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5" w15:restartNumberingAfterBreak="0">
    <w:nsid w:val="75DD73E0"/>
    <w:multiLevelType w:val="hybridMultilevel"/>
    <w:tmpl w:val="65B8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17"/>
  </w:num>
  <w:num w:numId="4">
    <w:abstractNumId w:val="20"/>
  </w:num>
  <w:num w:numId="5">
    <w:abstractNumId w:val="15"/>
  </w:num>
  <w:num w:numId="6">
    <w:abstractNumId w:val="32"/>
  </w:num>
  <w:num w:numId="7">
    <w:abstractNumId w:val="16"/>
  </w:num>
  <w:num w:numId="8">
    <w:abstractNumId w:val="35"/>
  </w:num>
  <w:num w:numId="9">
    <w:abstractNumId w:val="28"/>
  </w:num>
  <w:num w:numId="10">
    <w:abstractNumId w:val="33"/>
  </w:num>
  <w:num w:numId="11">
    <w:abstractNumId w:val="19"/>
  </w:num>
  <w:num w:numId="12">
    <w:abstractNumId w:val="23"/>
  </w:num>
  <w:num w:numId="13">
    <w:abstractNumId w:val="34"/>
  </w:num>
  <w:num w:numId="14">
    <w:abstractNumId w:val="29"/>
  </w:num>
  <w:num w:numId="15">
    <w:abstractNumId w:val="25"/>
  </w:num>
  <w:num w:numId="16">
    <w:abstractNumId w:val="22"/>
  </w:num>
  <w:num w:numId="17">
    <w:abstractNumId w:val="13"/>
  </w:num>
  <w:num w:numId="18">
    <w:abstractNumId w:val="30"/>
  </w:num>
  <w:num w:numId="19">
    <w:abstractNumId w:val="26"/>
  </w:num>
  <w:num w:numId="20">
    <w:abstractNumId w:val="21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9"/>
  </w:num>
  <w:num w:numId="31">
    <w:abstractNumId w:val="10"/>
  </w:num>
  <w:num w:numId="32">
    <w:abstractNumId w:val="11"/>
  </w:num>
  <w:num w:numId="33">
    <w:abstractNumId w:val="12"/>
  </w:num>
  <w:num w:numId="34">
    <w:abstractNumId w:val="18"/>
  </w:num>
  <w:num w:numId="35">
    <w:abstractNumId w:val="1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61"/>
    <w:rsid w:val="00002A17"/>
    <w:rsid w:val="000125A8"/>
    <w:rsid w:val="00022043"/>
    <w:rsid w:val="00022FF8"/>
    <w:rsid w:val="00024B3B"/>
    <w:rsid w:val="0003389F"/>
    <w:rsid w:val="00036C2E"/>
    <w:rsid w:val="00041D9A"/>
    <w:rsid w:val="000441CF"/>
    <w:rsid w:val="0004697D"/>
    <w:rsid w:val="00047790"/>
    <w:rsid w:val="00064251"/>
    <w:rsid w:val="00066AC5"/>
    <w:rsid w:val="0007009E"/>
    <w:rsid w:val="00070906"/>
    <w:rsid w:val="00072A6D"/>
    <w:rsid w:val="00074BDE"/>
    <w:rsid w:val="00077496"/>
    <w:rsid w:val="00082335"/>
    <w:rsid w:val="00090A2C"/>
    <w:rsid w:val="0009211F"/>
    <w:rsid w:val="00095757"/>
    <w:rsid w:val="000960D4"/>
    <w:rsid w:val="000A5D59"/>
    <w:rsid w:val="000A70A7"/>
    <w:rsid w:val="000B67C8"/>
    <w:rsid w:val="000C37B9"/>
    <w:rsid w:val="000C518F"/>
    <w:rsid w:val="000C5775"/>
    <w:rsid w:val="000D0D64"/>
    <w:rsid w:val="000E2F55"/>
    <w:rsid w:val="000E3532"/>
    <w:rsid w:val="000E4F86"/>
    <w:rsid w:val="000E58D0"/>
    <w:rsid w:val="000F74C4"/>
    <w:rsid w:val="00100DF7"/>
    <w:rsid w:val="00102335"/>
    <w:rsid w:val="00117D39"/>
    <w:rsid w:val="00125D90"/>
    <w:rsid w:val="0012797A"/>
    <w:rsid w:val="001306D5"/>
    <w:rsid w:val="00132E46"/>
    <w:rsid w:val="00134C1C"/>
    <w:rsid w:val="001366D3"/>
    <w:rsid w:val="0014030F"/>
    <w:rsid w:val="00141FDD"/>
    <w:rsid w:val="00143F2B"/>
    <w:rsid w:val="00154F27"/>
    <w:rsid w:val="00156756"/>
    <w:rsid w:val="00156C71"/>
    <w:rsid w:val="00163D06"/>
    <w:rsid w:val="0017577C"/>
    <w:rsid w:val="00183E28"/>
    <w:rsid w:val="00193AE5"/>
    <w:rsid w:val="001942D7"/>
    <w:rsid w:val="0019462B"/>
    <w:rsid w:val="00196CD4"/>
    <w:rsid w:val="001A1315"/>
    <w:rsid w:val="001A4D0C"/>
    <w:rsid w:val="001A5DC0"/>
    <w:rsid w:val="001B0FB7"/>
    <w:rsid w:val="001B6ACE"/>
    <w:rsid w:val="001B6E7A"/>
    <w:rsid w:val="001C03C9"/>
    <w:rsid w:val="001C0E12"/>
    <w:rsid w:val="001C554D"/>
    <w:rsid w:val="001C7577"/>
    <w:rsid w:val="001D03FE"/>
    <w:rsid w:val="001D136B"/>
    <w:rsid w:val="001D4C2F"/>
    <w:rsid w:val="001D754D"/>
    <w:rsid w:val="001E7934"/>
    <w:rsid w:val="001F0E06"/>
    <w:rsid w:val="001F45A9"/>
    <w:rsid w:val="001F7D1E"/>
    <w:rsid w:val="00215112"/>
    <w:rsid w:val="002235D2"/>
    <w:rsid w:val="00234DBC"/>
    <w:rsid w:val="002363E3"/>
    <w:rsid w:val="00243DC2"/>
    <w:rsid w:val="002448EC"/>
    <w:rsid w:val="0026557F"/>
    <w:rsid w:val="00281B51"/>
    <w:rsid w:val="0028457C"/>
    <w:rsid w:val="002853E6"/>
    <w:rsid w:val="002858A6"/>
    <w:rsid w:val="00294DAA"/>
    <w:rsid w:val="00297930"/>
    <w:rsid w:val="002A139A"/>
    <w:rsid w:val="002B05E8"/>
    <w:rsid w:val="002C4364"/>
    <w:rsid w:val="002C698D"/>
    <w:rsid w:val="002D26D4"/>
    <w:rsid w:val="002D35D2"/>
    <w:rsid w:val="002D510F"/>
    <w:rsid w:val="002D7AC8"/>
    <w:rsid w:val="002E212E"/>
    <w:rsid w:val="002F3BC4"/>
    <w:rsid w:val="002F6F5C"/>
    <w:rsid w:val="00300CF2"/>
    <w:rsid w:val="00307231"/>
    <w:rsid w:val="003122EA"/>
    <w:rsid w:val="003206EA"/>
    <w:rsid w:val="00320AC2"/>
    <w:rsid w:val="00321E9F"/>
    <w:rsid w:val="00322925"/>
    <w:rsid w:val="00326701"/>
    <w:rsid w:val="0033094D"/>
    <w:rsid w:val="003333C8"/>
    <w:rsid w:val="00337102"/>
    <w:rsid w:val="00341434"/>
    <w:rsid w:val="0034276A"/>
    <w:rsid w:val="00380A10"/>
    <w:rsid w:val="0039777B"/>
    <w:rsid w:val="003A1CBF"/>
    <w:rsid w:val="003B7D55"/>
    <w:rsid w:val="003D0F5C"/>
    <w:rsid w:val="003D1A59"/>
    <w:rsid w:val="003D1AB3"/>
    <w:rsid w:val="003E2E36"/>
    <w:rsid w:val="003E3EDC"/>
    <w:rsid w:val="003F24EF"/>
    <w:rsid w:val="003F389F"/>
    <w:rsid w:val="003F3FA1"/>
    <w:rsid w:val="00413EC5"/>
    <w:rsid w:val="004214B4"/>
    <w:rsid w:val="00421AF2"/>
    <w:rsid w:val="00425D93"/>
    <w:rsid w:val="004329C1"/>
    <w:rsid w:val="004337CF"/>
    <w:rsid w:val="00435F3E"/>
    <w:rsid w:val="0044341F"/>
    <w:rsid w:val="00451263"/>
    <w:rsid w:val="0045488F"/>
    <w:rsid w:val="00461BB6"/>
    <w:rsid w:val="0046577F"/>
    <w:rsid w:val="00474E73"/>
    <w:rsid w:val="00476537"/>
    <w:rsid w:val="00477A6F"/>
    <w:rsid w:val="00490FA0"/>
    <w:rsid w:val="004961EA"/>
    <w:rsid w:val="00497E2E"/>
    <w:rsid w:val="004A733B"/>
    <w:rsid w:val="004B2802"/>
    <w:rsid w:val="004B4CEA"/>
    <w:rsid w:val="004B4DA9"/>
    <w:rsid w:val="004B597A"/>
    <w:rsid w:val="004C17F7"/>
    <w:rsid w:val="004C280B"/>
    <w:rsid w:val="004C7E7E"/>
    <w:rsid w:val="004D1B10"/>
    <w:rsid w:val="004E2E5C"/>
    <w:rsid w:val="004E5909"/>
    <w:rsid w:val="004E7AC7"/>
    <w:rsid w:val="004F3E16"/>
    <w:rsid w:val="004F3F8F"/>
    <w:rsid w:val="004F5CEF"/>
    <w:rsid w:val="004F75F5"/>
    <w:rsid w:val="00501619"/>
    <w:rsid w:val="00503E2A"/>
    <w:rsid w:val="00504D11"/>
    <w:rsid w:val="00505440"/>
    <w:rsid w:val="005231FE"/>
    <w:rsid w:val="005246C9"/>
    <w:rsid w:val="00546781"/>
    <w:rsid w:val="00547FD6"/>
    <w:rsid w:val="005525CE"/>
    <w:rsid w:val="00554F7A"/>
    <w:rsid w:val="00560F41"/>
    <w:rsid w:val="00573D9C"/>
    <w:rsid w:val="005744F6"/>
    <w:rsid w:val="005802F4"/>
    <w:rsid w:val="00585CFB"/>
    <w:rsid w:val="00586E4C"/>
    <w:rsid w:val="005921EC"/>
    <w:rsid w:val="005922B8"/>
    <w:rsid w:val="005947F4"/>
    <w:rsid w:val="005A0577"/>
    <w:rsid w:val="005A166E"/>
    <w:rsid w:val="005A3363"/>
    <w:rsid w:val="005A4795"/>
    <w:rsid w:val="005B75EE"/>
    <w:rsid w:val="005D382C"/>
    <w:rsid w:val="005D5DAF"/>
    <w:rsid w:val="005E3BC5"/>
    <w:rsid w:val="005E5CE2"/>
    <w:rsid w:val="005F1F43"/>
    <w:rsid w:val="005F6148"/>
    <w:rsid w:val="006046A7"/>
    <w:rsid w:val="00605F70"/>
    <w:rsid w:val="006062D9"/>
    <w:rsid w:val="0060769D"/>
    <w:rsid w:val="006076CA"/>
    <w:rsid w:val="0061109A"/>
    <w:rsid w:val="0061136B"/>
    <w:rsid w:val="00611391"/>
    <w:rsid w:val="006154BD"/>
    <w:rsid w:val="00615839"/>
    <w:rsid w:val="00616301"/>
    <w:rsid w:val="006169C9"/>
    <w:rsid w:val="006220DC"/>
    <w:rsid w:val="00632869"/>
    <w:rsid w:val="006353EB"/>
    <w:rsid w:val="006370DD"/>
    <w:rsid w:val="006407EA"/>
    <w:rsid w:val="00640B7F"/>
    <w:rsid w:val="00647ABE"/>
    <w:rsid w:val="00652E62"/>
    <w:rsid w:val="006547A9"/>
    <w:rsid w:val="00662A23"/>
    <w:rsid w:val="00666EDC"/>
    <w:rsid w:val="0066782D"/>
    <w:rsid w:val="006814B1"/>
    <w:rsid w:val="006838EB"/>
    <w:rsid w:val="00684C39"/>
    <w:rsid w:val="00697435"/>
    <w:rsid w:val="006A01B5"/>
    <w:rsid w:val="006A1567"/>
    <w:rsid w:val="006A4888"/>
    <w:rsid w:val="006A6A8A"/>
    <w:rsid w:val="006B262A"/>
    <w:rsid w:val="006B28C2"/>
    <w:rsid w:val="006B3C52"/>
    <w:rsid w:val="006B44D7"/>
    <w:rsid w:val="006C7B60"/>
    <w:rsid w:val="006D1AB8"/>
    <w:rsid w:val="006D5EFA"/>
    <w:rsid w:val="006F22FB"/>
    <w:rsid w:val="006F263E"/>
    <w:rsid w:val="006F56A3"/>
    <w:rsid w:val="007025B9"/>
    <w:rsid w:val="00713974"/>
    <w:rsid w:val="00721150"/>
    <w:rsid w:val="00722936"/>
    <w:rsid w:val="00747C67"/>
    <w:rsid w:val="00752412"/>
    <w:rsid w:val="0075668F"/>
    <w:rsid w:val="00761FFC"/>
    <w:rsid w:val="00762CA0"/>
    <w:rsid w:val="00763BE1"/>
    <w:rsid w:val="00770018"/>
    <w:rsid w:val="00774075"/>
    <w:rsid w:val="0077485F"/>
    <w:rsid w:val="0077615B"/>
    <w:rsid w:val="00782BC7"/>
    <w:rsid w:val="00783098"/>
    <w:rsid w:val="007868F9"/>
    <w:rsid w:val="00794A99"/>
    <w:rsid w:val="007971CC"/>
    <w:rsid w:val="007A22E9"/>
    <w:rsid w:val="007A64F0"/>
    <w:rsid w:val="007A680E"/>
    <w:rsid w:val="007A6D85"/>
    <w:rsid w:val="007B5EF8"/>
    <w:rsid w:val="007C1232"/>
    <w:rsid w:val="007C1D08"/>
    <w:rsid w:val="007C23CF"/>
    <w:rsid w:val="007C4499"/>
    <w:rsid w:val="007D49AD"/>
    <w:rsid w:val="007D69E7"/>
    <w:rsid w:val="007E00B9"/>
    <w:rsid w:val="007E3786"/>
    <w:rsid w:val="007F4A1E"/>
    <w:rsid w:val="007F789C"/>
    <w:rsid w:val="0080035D"/>
    <w:rsid w:val="008027D0"/>
    <w:rsid w:val="008107B7"/>
    <w:rsid w:val="0081431A"/>
    <w:rsid w:val="00821A92"/>
    <w:rsid w:val="00824467"/>
    <w:rsid w:val="00833937"/>
    <w:rsid w:val="00835213"/>
    <w:rsid w:val="0083573E"/>
    <w:rsid w:val="00836097"/>
    <w:rsid w:val="008362C5"/>
    <w:rsid w:val="00837414"/>
    <w:rsid w:val="00842A79"/>
    <w:rsid w:val="00842C38"/>
    <w:rsid w:val="00844B78"/>
    <w:rsid w:val="00845AA6"/>
    <w:rsid w:val="008650FE"/>
    <w:rsid w:val="00866606"/>
    <w:rsid w:val="00876905"/>
    <w:rsid w:val="00881834"/>
    <w:rsid w:val="008822A5"/>
    <w:rsid w:val="00891CF2"/>
    <w:rsid w:val="008950CE"/>
    <w:rsid w:val="00895A41"/>
    <w:rsid w:val="008A5B82"/>
    <w:rsid w:val="008A5E3D"/>
    <w:rsid w:val="008A680D"/>
    <w:rsid w:val="008B7FCC"/>
    <w:rsid w:val="008C14D0"/>
    <w:rsid w:val="008C1A92"/>
    <w:rsid w:val="008C1FBE"/>
    <w:rsid w:val="008D167C"/>
    <w:rsid w:val="008E5630"/>
    <w:rsid w:val="008E62B2"/>
    <w:rsid w:val="008E70EF"/>
    <w:rsid w:val="008E7467"/>
    <w:rsid w:val="008F1741"/>
    <w:rsid w:val="008F304B"/>
    <w:rsid w:val="009053BA"/>
    <w:rsid w:val="0091032F"/>
    <w:rsid w:val="009109E4"/>
    <w:rsid w:val="00911DAF"/>
    <w:rsid w:val="00921A58"/>
    <w:rsid w:val="00924BD6"/>
    <w:rsid w:val="0093135B"/>
    <w:rsid w:val="009465BB"/>
    <w:rsid w:val="009500A6"/>
    <w:rsid w:val="00950444"/>
    <w:rsid w:val="009508B7"/>
    <w:rsid w:val="0096226F"/>
    <w:rsid w:val="009664E8"/>
    <w:rsid w:val="00970BE4"/>
    <w:rsid w:val="009750AB"/>
    <w:rsid w:val="00983EB0"/>
    <w:rsid w:val="00985847"/>
    <w:rsid w:val="00987C58"/>
    <w:rsid w:val="009908CD"/>
    <w:rsid w:val="00993659"/>
    <w:rsid w:val="009A50AF"/>
    <w:rsid w:val="009A5E1C"/>
    <w:rsid w:val="009A6046"/>
    <w:rsid w:val="009B0856"/>
    <w:rsid w:val="009C0DA2"/>
    <w:rsid w:val="009C35E3"/>
    <w:rsid w:val="009C49F7"/>
    <w:rsid w:val="009C4A9F"/>
    <w:rsid w:val="009D3891"/>
    <w:rsid w:val="009D5D48"/>
    <w:rsid w:val="009E31E9"/>
    <w:rsid w:val="009E61F5"/>
    <w:rsid w:val="009E6593"/>
    <w:rsid w:val="009F06AC"/>
    <w:rsid w:val="00A01AC1"/>
    <w:rsid w:val="00A03F68"/>
    <w:rsid w:val="00A07030"/>
    <w:rsid w:val="00A070A6"/>
    <w:rsid w:val="00A1503B"/>
    <w:rsid w:val="00A15937"/>
    <w:rsid w:val="00A23F28"/>
    <w:rsid w:val="00A26946"/>
    <w:rsid w:val="00A34175"/>
    <w:rsid w:val="00A3591D"/>
    <w:rsid w:val="00A37530"/>
    <w:rsid w:val="00A37774"/>
    <w:rsid w:val="00A47E77"/>
    <w:rsid w:val="00A5311C"/>
    <w:rsid w:val="00A54B46"/>
    <w:rsid w:val="00A56630"/>
    <w:rsid w:val="00A569FF"/>
    <w:rsid w:val="00A573D9"/>
    <w:rsid w:val="00A60BB9"/>
    <w:rsid w:val="00A645EA"/>
    <w:rsid w:val="00A66A60"/>
    <w:rsid w:val="00A67813"/>
    <w:rsid w:val="00A72D61"/>
    <w:rsid w:val="00A742EB"/>
    <w:rsid w:val="00A749F1"/>
    <w:rsid w:val="00A7500B"/>
    <w:rsid w:val="00A758DA"/>
    <w:rsid w:val="00A91AC5"/>
    <w:rsid w:val="00A966A8"/>
    <w:rsid w:val="00AA5E00"/>
    <w:rsid w:val="00AB3D0F"/>
    <w:rsid w:val="00AB635C"/>
    <w:rsid w:val="00AD00E8"/>
    <w:rsid w:val="00AD2ECD"/>
    <w:rsid w:val="00AE1363"/>
    <w:rsid w:val="00AE33AA"/>
    <w:rsid w:val="00AE5CC3"/>
    <w:rsid w:val="00AE6B19"/>
    <w:rsid w:val="00AF2B8F"/>
    <w:rsid w:val="00AF37F3"/>
    <w:rsid w:val="00AF3E8C"/>
    <w:rsid w:val="00B02C42"/>
    <w:rsid w:val="00B20055"/>
    <w:rsid w:val="00B20DF4"/>
    <w:rsid w:val="00B2523C"/>
    <w:rsid w:val="00B31FC6"/>
    <w:rsid w:val="00B325BD"/>
    <w:rsid w:val="00B3551C"/>
    <w:rsid w:val="00B3625C"/>
    <w:rsid w:val="00B53445"/>
    <w:rsid w:val="00B57EB2"/>
    <w:rsid w:val="00B61319"/>
    <w:rsid w:val="00B70746"/>
    <w:rsid w:val="00B70F7F"/>
    <w:rsid w:val="00B73C2D"/>
    <w:rsid w:val="00B8193A"/>
    <w:rsid w:val="00B82BAD"/>
    <w:rsid w:val="00B84602"/>
    <w:rsid w:val="00B86093"/>
    <w:rsid w:val="00B95CC7"/>
    <w:rsid w:val="00BA7B72"/>
    <w:rsid w:val="00BB0286"/>
    <w:rsid w:val="00BB7EB7"/>
    <w:rsid w:val="00BC67DF"/>
    <w:rsid w:val="00BC690E"/>
    <w:rsid w:val="00BD325A"/>
    <w:rsid w:val="00BF26D8"/>
    <w:rsid w:val="00BF2C2B"/>
    <w:rsid w:val="00BF6968"/>
    <w:rsid w:val="00C03F87"/>
    <w:rsid w:val="00C040B1"/>
    <w:rsid w:val="00C058C5"/>
    <w:rsid w:val="00C05EA2"/>
    <w:rsid w:val="00C05EF6"/>
    <w:rsid w:val="00C12165"/>
    <w:rsid w:val="00C13022"/>
    <w:rsid w:val="00C14F87"/>
    <w:rsid w:val="00C16B09"/>
    <w:rsid w:val="00C34FC8"/>
    <w:rsid w:val="00C35355"/>
    <w:rsid w:val="00C470C8"/>
    <w:rsid w:val="00C47F85"/>
    <w:rsid w:val="00C62F71"/>
    <w:rsid w:val="00C772CE"/>
    <w:rsid w:val="00C7741C"/>
    <w:rsid w:val="00C80ED8"/>
    <w:rsid w:val="00C82FDF"/>
    <w:rsid w:val="00C943F5"/>
    <w:rsid w:val="00C96B24"/>
    <w:rsid w:val="00C97282"/>
    <w:rsid w:val="00CA3ACB"/>
    <w:rsid w:val="00CA51CA"/>
    <w:rsid w:val="00CA52ED"/>
    <w:rsid w:val="00CA5778"/>
    <w:rsid w:val="00CB116B"/>
    <w:rsid w:val="00CB6054"/>
    <w:rsid w:val="00CB6100"/>
    <w:rsid w:val="00CC1CB6"/>
    <w:rsid w:val="00CC32B1"/>
    <w:rsid w:val="00CD2D95"/>
    <w:rsid w:val="00CD566A"/>
    <w:rsid w:val="00CD6F61"/>
    <w:rsid w:val="00CE0EB1"/>
    <w:rsid w:val="00CE38ED"/>
    <w:rsid w:val="00CE74AE"/>
    <w:rsid w:val="00CF21EF"/>
    <w:rsid w:val="00CF6285"/>
    <w:rsid w:val="00D025B8"/>
    <w:rsid w:val="00D035C0"/>
    <w:rsid w:val="00D05F64"/>
    <w:rsid w:val="00D12C0F"/>
    <w:rsid w:val="00D14965"/>
    <w:rsid w:val="00D171ED"/>
    <w:rsid w:val="00D17E4D"/>
    <w:rsid w:val="00D17EF5"/>
    <w:rsid w:val="00D21411"/>
    <w:rsid w:val="00D258CE"/>
    <w:rsid w:val="00D25C1B"/>
    <w:rsid w:val="00D30C16"/>
    <w:rsid w:val="00D31F23"/>
    <w:rsid w:val="00D326A6"/>
    <w:rsid w:val="00D33398"/>
    <w:rsid w:val="00D345FC"/>
    <w:rsid w:val="00D36888"/>
    <w:rsid w:val="00D370BD"/>
    <w:rsid w:val="00D52B45"/>
    <w:rsid w:val="00D56B52"/>
    <w:rsid w:val="00D57973"/>
    <w:rsid w:val="00D77281"/>
    <w:rsid w:val="00D90250"/>
    <w:rsid w:val="00D91B97"/>
    <w:rsid w:val="00D924CB"/>
    <w:rsid w:val="00D93E46"/>
    <w:rsid w:val="00DA4064"/>
    <w:rsid w:val="00DA5CEB"/>
    <w:rsid w:val="00DB0D82"/>
    <w:rsid w:val="00DB22CA"/>
    <w:rsid w:val="00DB6696"/>
    <w:rsid w:val="00DC06E2"/>
    <w:rsid w:val="00DC1F28"/>
    <w:rsid w:val="00DC3620"/>
    <w:rsid w:val="00DC74CC"/>
    <w:rsid w:val="00DD38B0"/>
    <w:rsid w:val="00DE4863"/>
    <w:rsid w:val="00DE6C3E"/>
    <w:rsid w:val="00DF1C1E"/>
    <w:rsid w:val="00DF5A4C"/>
    <w:rsid w:val="00DF5A58"/>
    <w:rsid w:val="00DF6C41"/>
    <w:rsid w:val="00E05592"/>
    <w:rsid w:val="00E13A09"/>
    <w:rsid w:val="00E17879"/>
    <w:rsid w:val="00E2529B"/>
    <w:rsid w:val="00E31923"/>
    <w:rsid w:val="00E33580"/>
    <w:rsid w:val="00E351D5"/>
    <w:rsid w:val="00E3774B"/>
    <w:rsid w:val="00E4015C"/>
    <w:rsid w:val="00E41F4D"/>
    <w:rsid w:val="00E46EC4"/>
    <w:rsid w:val="00E52CBC"/>
    <w:rsid w:val="00E54335"/>
    <w:rsid w:val="00E55CBC"/>
    <w:rsid w:val="00E60D3C"/>
    <w:rsid w:val="00E66DED"/>
    <w:rsid w:val="00E71D00"/>
    <w:rsid w:val="00E76D4E"/>
    <w:rsid w:val="00E8650D"/>
    <w:rsid w:val="00E90E79"/>
    <w:rsid w:val="00E92A1B"/>
    <w:rsid w:val="00E95763"/>
    <w:rsid w:val="00EA0350"/>
    <w:rsid w:val="00EA5D55"/>
    <w:rsid w:val="00EB62C8"/>
    <w:rsid w:val="00EB752D"/>
    <w:rsid w:val="00EC4568"/>
    <w:rsid w:val="00ED798D"/>
    <w:rsid w:val="00EE20D1"/>
    <w:rsid w:val="00EF3C66"/>
    <w:rsid w:val="00F0036C"/>
    <w:rsid w:val="00F00AED"/>
    <w:rsid w:val="00F01BEE"/>
    <w:rsid w:val="00F07091"/>
    <w:rsid w:val="00F104DB"/>
    <w:rsid w:val="00F15AB3"/>
    <w:rsid w:val="00F177C9"/>
    <w:rsid w:val="00F21181"/>
    <w:rsid w:val="00F21282"/>
    <w:rsid w:val="00F3009C"/>
    <w:rsid w:val="00F346D9"/>
    <w:rsid w:val="00F45C46"/>
    <w:rsid w:val="00F53854"/>
    <w:rsid w:val="00F554D9"/>
    <w:rsid w:val="00F55935"/>
    <w:rsid w:val="00F567B0"/>
    <w:rsid w:val="00F6095C"/>
    <w:rsid w:val="00F76A1F"/>
    <w:rsid w:val="00F829CE"/>
    <w:rsid w:val="00F8461D"/>
    <w:rsid w:val="00F859CC"/>
    <w:rsid w:val="00F85CFE"/>
    <w:rsid w:val="00F944A3"/>
    <w:rsid w:val="00F95AFD"/>
    <w:rsid w:val="00F97E1B"/>
    <w:rsid w:val="00FA02DC"/>
    <w:rsid w:val="00FA073D"/>
    <w:rsid w:val="00FA0CC9"/>
    <w:rsid w:val="00FA5A3E"/>
    <w:rsid w:val="00FB10DD"/>
    <w:rsid w:val="00FB5429"/>
    <w:rsid w:val="00FC4F4A"/>
    <w:rsid w:val="00FC7588"/>
    <w:rsid w:val="00FD2EA6"/>
    <w:rsid w:val="00FD7C77"/>
    <w:rsid w:val="00FE5304"/>
    <w:rsid w:val="00FE6592"/>
    <w:rsid w:val="00FE67ED"/>
    <w:rsid w:val="00FE6DFB"/>
    <w:rsid w:val="00FF5009"/>
    <w:rsid w:val="00FF5D7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1F5AA"/>
  <w15:docId w15:val="{6C968DF3-F3E6-416B-8284-8F799154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ind w:left="720" w:firstLine="0"/>
      <w:jc w:val="left"/>
      <w:outlineLvl w:val="0"/>
    </w:pPr>
    <w:rPr>
      <w:b/>
      <w:smallCaps/>
    </w:rPr>
  </w:style>
  <w:style w:type="paragraph" w:styleId="Ttulo2">
    <w:name w:val="heading 2"/>
    <w:basedOn w:val="Normal1"/>
    <w:next w:val="Normal1"/>
    <w:pPr>
      <w:keepNext/>
      <w:keepLines/>
      <w:tabs>
        <w:tab w:val="right" w:pos="9061"/>
      </w:tabs>
      <w:ind w:firstLine="0"/>
      <w:jc w:val="left"/>
      <w:outlineLvl w:val="1"/>
    </w:pPr>
    <w:rPr>
      <w:smallCaps/>
    </w:rPr>
  </w:style>
  <w:style w:type="paragraph" w:styleId="Ttulo3">
    <w:name w:val="heading 3"/>
    <w:basedOn w:val="Normal1"/>
    <w:next w:val="Normal1"/>
    <w:pPr>
      <w:keepNext/>
      <w:ind w:firstLine="0"/>
      <w:jc w:val="left"/>
      <w:outlineLvl w:val="2"/>
    </w:pPr>
    <w:rPr>
      <w:b/>
    </w:rPr>
  </w:style>
  <w:style w:type="paragraph" w:styleId="Ttulo4">
    <w:name w:val="heading 4"/>
    <w:basedOn w:val="Normal1"/>
    <w:next w:val="Normal1"/>
    <w:pPr>
      <w:keepNext/>
      <w:spacing w:before="240" w:after="60" w:line="240" w:lineRule="auto"/>
      <w:ind w:left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1"/>
    <w:next w:val="Normal1"/>
    <w:pPr>
      <w:spacing w:before="240" w:after="60" w:line="240" w:lineRule="auto"/>
      <w:ind w:left="1008" w:firstLine="85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pPr>
      <w:spacing w:before="240" w:after="60" w:line="240" w:lineRule="auto"/>
      <w:ind w:left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spacing w:before="0" w:after="0" w:line="240" w:lineRule="auto"/>
      <w:ind w:firstLine="0"/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5E8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5E8"/>
    <w:rPr>
      <w:rFonts w:ascii="Lucida Grande" w:hAnsi="Lucida Grande" w:cs="Lucida Grande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AF37F3"/>
    <w:pPr>
      <w:tabs>
        <w:tab w:val="left" w:pos="284"/>
        <w:tab w:val="left" w:pos="382"/>
        <w:tab w:val="right" w:leader="dot" w:pos="9061"/>
      </w:tabs>
      <w:spacing w:after="0"/>
      <w:ind w:firstLine="0"/>
      <w:jc w:val="left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240" w:firstLine="44"/>
      <w:jc w:val="left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480" w:hanging="54"/>
      <w:jc w:val="left"/>
    </w:pPr>
    <w:rPr>
      <w:rFonts w:asciiTheme="minorHAnsi" w:hAnsiTheme="minorHAnsi"/>
      <w:sz w:val="22"/>
      <w:szCs w:val="22"/>
    </w:rPr>
  </w:style>
  <w:style w:type="character" w:styleId="Forte">
    <w:name w:val="Strong"/>
    <w:basedOn w:val="Fontepargpadro"/>
    <w:uiPriority w:val="22"/>
    <w:qFormat/>
    <w:rsid w:val="00A03F68"/>
    <w:rPr>
      <w:b/>
      <w:bCs/>
    </w:rPr>
  </w:style>
  <w:style w:type="paragraph" w:styleId="Reviso">
    <w:name w:val="Revision"/>
    <w:hidden/>
    <w:uiPriority w:val="99"/>
    <w:semiHidden/>
    <w:rsid w:val="00E55C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</w:style>
  <w:style w:type="paragraph" w:styleId="Legenda">
    <w:name w:val="caption"/>
    <w:basedOn w:val="Normal"/>
    <w:next w:val="Normal"/>
    <w:uiPriority w:val="35"/>
    <w:unhideWhenUsed/>
    <w:qFormat/>
    <w:rsid w:val="00A3417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985847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985847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985847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985847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985847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985847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985847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985847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985847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985847"/>
  </w:style>
  <w:style w:type="paragraph" w:styleId="ndicedeilustraes">
    <w:name w:val="table of figures"/>
    <w:basedOn w:val="Normal"/>
    <w:next w:val="Normal"/>
    <w:uiPriority w:val="99"/>
    <w:unhideWhenUsed/>
    <w:rsid w:val="00FF5D7D"/>
    <w:pPr>
      <w:ind w:left="480" w:hanging="48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3122EA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122EA"/>
  </w:style>
  <w:style w:type="character" w:styleId="Refdenotaderodap">
    <w:name w:val="footnote reference"/>
    <w:basedOn w:val="Fontepargpadro"/>
    <w:uiPriority w:val="99"/>
    <w:unhideWhenUsed/>
    <w:rsid w:val="003122EA"/>
    <w:rPr>
      <w:vertAlign w:val="superscript"/>
    </w:rPr>
  </w:style>
  <w:style w:type="table" w:styleId="Tabelacomgrade">
    <w:name w:val="Table Grid"/>
    <w:basedOn w:val="Tabelanormal"/>
    <w:uiPriority w:val="59"/>
    <w:rsid w:val="00D258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A156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156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156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156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156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530"/>
  </w:style>
  <w:style w:type="paragraph" w:styleId="Rodap">
    <w:name w:val="footer"/>
    <w:basedOn w:val="Normal"/>
    <w:link w:val="Rodap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530"/>
  </w:style>
  <w:style w:type="character" w:styleId="Nmerodepgina">
    <w:name w:val="page number"/>
    <w:basedOn w:val="Fontepargpadro"/>
    <w:uiPriority w:val="99"/>
    <w:semiHidden/>
    <w:unhideWhenUsed/>
    <w:rsid w:val="00A37530"/>
  </w:style>
  <w:style w:type="paragraph" w:styleId="CabealhodoSumrio">
    <w:name w:val="TOC Heading"/>
    <w:basedOn w:val="Ttulo1"/>
    <w:next w:val="Normal"/>
    <w:uiPriority w:val="39"/>
    <w:unhideWhenUsed/>
    <w:qFormat/>
    <w:rsid w:val="00E401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8162A-155D-4F77-A006-0BA10B87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Furlan Canno</dc:creator>
  <cp:lastModifiedBy>Rodrigo Furlan Canno</cp:lastModifiedBy>
  <cp:revision>2</cp:revision>
  <cp:lastPrinted>2017-11-13T16:19:00Z</cp:lastPrinted>
  <dcterms:created xsi:type="dcterms:W3CDTF">2018-02-26T20:01:00Z</dcterms:created>
  <dcterms:modified xsi:type="dcterms:W3CDTF">2018-02-26T20:01:00Z</dcterms:modified>
</cp:coreProperties>
</file>